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"/>
        <w:ind w:left="124"/>
      </w:pPr>
      <w:r>
        <w:pict>
          <v:shape type="#_x0000_t75" style="position:absolute;margin-left:519.911pt;margin-top:-40.4723pt;width:42.52pt;height:56.6934pt;mso-position-horizontal-relative:page;mso-position-vertical-relative:paragraph;z-index:-160">
            <v:imagedata o:title="" r:id="rId3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OMIL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ADIA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                                                             </w:t>
      </w:r>
      <w:r>
        <w:rPr>
          <w:rFonts w:cs="Times New Roman" w:hAnsi="Times New Roman" w:eastAsia="Times New Roman" w:ascii="Times New Roman"/>
          <w:spacing w:val="70"/>
          <w:w w:val="100"/>
          <w:sz w:val="28"/>
          <w:szCs w:val="28"/>
        </w:rPr>
        <w:t> </w:t>
      </w:r>
      <w:hyperlink r:id="rId4"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romil@iitk.ac.in</w:t>
        </w:r>
        <w:r>
          <w:rPr>
            <w:rFonts w:cs="Times New Roman" w:hAnsi="Times New Roman" w:eastAsia="Times New Roman" w:ascii="Times New Roman"/>
            <w:spacing w:val="35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2"/>
            <w:sz w:val="20"/>
            <w:szCs w:val="20"/>
          </w:rPr>
          <w:t>|</w:t>
        </w:r>
        <w:r>
          <w:rPr>
            <w:rFonts w:cs="Times New Roman" w:hAnsi="Times New Roman" w:eastAsia="Times New Roman" w:ascii="Times New Roman"/>
            <w:spacing w:val="1"/>
            <w:w w:val="122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2"/>
            <w:sz w:val="20"/>
            <w:szCs w:val="20"/>
          </w:rPr>
          <w:t>+91-942-912-0451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</w:r>
      </w:hyperlink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5"/>
        <w:ind w:left="239"/>
      </w:pPr>
      <w:r>
        <w:pict>
          <v:group style="position:absolute;margin-left:25.2pt;margin-top:0.659125pt;width:550.852pt;height:17.38pt;mso-position-horizontal-relative:page;mso-position-vertical-relative:paragraph;z-index:-159" coordorigin="504,13" coordsize="11017,348">
            <v:shape style="position:absolute;left:504;top:13;width:11017;height:348" coordorigin="504,13" coordsize="11017,348" path="m504,361l11521,361,11521,13,504,13,504,361xe" filled="t" fillcolor="#8C8C8C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FFFFFF"/>
          <w:spacing w:val="0"/>
          <w:w w:val="9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95"/>
          <w:sz w:val="20"/>
          <w:szCs w:val="20"/>
        </w:rPr>
        <w:t>CADEMIC</w:t>
      </w:r>
      <w:r>
        <w:rPr>
          <w:rFonts w:cs="Times New Roman" w:hAnsi="Times New Roman" w:eastAsia="Times New Roman" w:ascii="Times New Roman"/>
          <w:b/>
          <w:color w:val="FFFFFF"/>
          <w:spacing w:val="14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FFFFFF"/>
          <w:spacing w:val="-18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AILS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7"/>
          <w:szCs w:val="7"/>
        </w:rPr>
        <w:jc w:val="left"/>
        <w:spacing w:before="8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5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47" w:hRule="exact"/>
        </w:trPr>
        <w:tc>
          <w:tcPr>
            <w:tcW w:w="82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-16"/>
                <w:w w:val="9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7"/>
                <w:sz w:val="20"/>
                <w:szCs w:val="20"/>
              </w:rPr>
              <w:t>ear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0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34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7"/>
                <w:sz w:val="20"/>
                <w:szCs w:val="20"/>
              </w:rPr>
              <w:t>Qualification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58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34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Institut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0"/>
                <w:szCs w:val="20"/>
              </w:rPr>
              <w:t>City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34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CPI/%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3" w:hRule="exact"/>
        </w:trPr>
        <w:tc>
          <w:tcPr>
            <w:tcW w:w="82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2018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0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M.</w:t>
            </w:r>
            <w:r>
              <w:rPr>
                <w:rFonts w:cs="Times New Roman" w:hAnsi="Times New Roman" w:eastAsia="Times New Roman" w:ascii="Times New Roman"/>
                <w:spacing w:val="-24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ech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Solid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Mechanics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Design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5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Indian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Institute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6"/>
                <w:w w:val="107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0"/>
                <w:szCs w:val="20"/>
              </w:rPr>
              <w:t>echnology</w:t>
            </w:r>
            <w:r>
              <w:rPr>
                <w:rFonts w:cs="Times New Roman" w:hAnsi="Times New Roman" w:eastAsia="Times New Roman" w:ascii="Times New Roman"/>
                <w:spacing w:val="10"/>
                <w:w w:val="107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0"/>
                <w:szCs w:val="20"/>
              </w:rPr>
              <w:t>Kanpur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6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7.8/10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2015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.E.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Mechanical</w:t>
            </w:r>
            <w:r>
              <w:rPr>
                <w:rFonts w:cs="Times New Roman" w:hAnsi="Times New Roman" w:eastAsia="Times New Roman" w:ascii="Times New Roman"/>
                <w:spacing w:val="1"/>
                <w:w w:val="10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Enginee</w:t>
            </w:r>
            <w:r>
              <w:rPr>
                <w:rFonts w:cs="Times New Roman" w:hAnsi="Times New Roman" w:eastAsia="Times New Roman" w:ascii="Times New Roman"/>
                <w:spacing w:val="3"/>
                <w:w w:val="11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Guja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6"/>
                <w:w w:val="107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0"/>
                <w:szCs w:val="20"/>
              </w:rPr>
              <w:t>echnological</w:t>
            </w:r>
            <w:r>
              <w:rPr>
                <w:rFonts w:cs="Times New Roman" w:hAnsi="Times New Roman" w:eastAsia="Times New Roman" w:ascii="Times New Roman"/>
                <w:spacing w:val="4"/>
                <w:w w:val="107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Uni</w:t>
            </w:r>
            <w:r>
              <w:rPr>
                <w:rFonts w:cs="Times New Roman" w:hAnsi="Times New Roman" w:eastAsia="Times New Roman" w:ascii="Times New Roman"/>
                <w:spacing w:val="-5"/>
                <w:w w:val="99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ersity(LDRP-ITR)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6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9.02/10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6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0"/>
                <w:szCs w:val="20"/>
              </w:rPr>
              <w:t>Inte</w:t>
            </w:r>
            <w:r>
              <w:rPr>
                <w:rFonts w:cs="Times New Roman" w:hAnsi="Times New Roman" w:eastAsia="Times New Roman" w:ascii="Times New Roman"/>
                <w:spacing w:val="5"/>
                <w:w w:val="107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0"/>
                <w:szCs w:val="20"/>
              </w:rPr>
              <w:t>mediate/+2</w:t>
            </w:r>
            <w:r>
              <w:rPr>
                <w:rFonts w:cs="Times New Roman" w:hAnsi="Times New Roman" w:eastAsia="Times New Roman" w:ascii="Times New Roman"/>
                <w:spacing w:val="21"/>
                <w:w w:val="107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0"/>
                <w:szCs w:val="20"/>
              </w:rPr>
              <w:t>(GSEB)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school,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Ahmedabad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6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83.33%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5" w:hRule="exact"/>
        </w:trPr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2009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Mat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iculation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0"/>
                <w:szCs w:val="20"/>
              </w:rPr>
              <w:t>(GSEB)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school,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Ahmedabad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6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76.92%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239"/>
      </w:pPr>
      <w:r>
        <w:pict>
          <v:group style="position:absolute;margin-left:25.2pt;margin-top:0.009125pt;width:550.852pt;height:17.38pt;mso-position-horizontal-relative:page;mso-position-vertical-relative:paragraph;z-index:-158" coordorigin="504,0" coordsize="11017,348">
            <v:shape style="position:absolute;left:504;top:0;width:11017;height:348" coordorigin="504,0" coordsize="11017,348" path="m504,348l11521,348,11521,0,504,0,504,348xe" filled="t" fillcolor="#8C8C8C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FFFFFF"/>
          <w:spacing w:val="0"/>
          <w:w w:val="9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93"/>
          <w:sz w:val="20"/>
          <w:szCs w:val="20"/>
        </w:rPr>
        <w:t>EY</w:t>
      </w:r>
      <w:r>
        <w:rPr>
          <w:rFonts w:cs="Times New Roman" w:hAnsi="Times New Roman" w:eastAsia="Times New Roman" w:ascii="Times New Roman"/>
          <w:b/>
          <w:color w:val="FFFFFF"/>
          <w:spacing w:val="12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CHOLASTIC</w:t>
      </w:r>
      <w:r>
        <w:rPr>
          <w:rFonts w:cs="Times New Roman" w:hAnsi="Times New Roman" w:eastAsia="Times New Roman" w:ascii="Times New Roman"/>
          <w:b/>
          <w:color w:val="FFFFFF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CHIVEMENTS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7" w:lineRule="auto" w:line="248"/>
        <w:ind w:left="310" w:right="121" w:hanging="199"/>
      </w:pPr>
      <w:r>
        <w:rPr>
          <w:rFonts w:cs="Times New Roman" w:hAnsi="Times New Roman" w:eastAsia="Times New Roman" w:ascii="Times New Roman"/>
          <w:spacing w:val="0"/>
          <w:w w:val="126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48"/>
          <w:w w:val="12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spacing w:val="-5"/>
          <w:w w:val="126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26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-17"/>
          <w:w w:val="12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26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26"/>
          <w:position w:val="7"/>
          <w:sz w:val="14"/>
          <w:szCs w:val="14"/>
        </w:rPr>
        <w:t>st</w:t>
      </w:r>
      <w:r>
        <w:rPr>
          <w:rFonts w:cs="Times New Roman" w:hAnsi="Times New Roman" w:eastAsia="Times New Roman" w:ascii="Times New Roman"/>
          <w:spacing w:val="0"/>
          <w:w w:val="126"/>
          <w:position w:val="7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8"/>
          <w:w w:val="126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position w:val="0"/>
          <w:sz w:val="20"/>
          <w:szCs w:val="20"/>
        </w:rPr>
        <w:t>Ba</w:t>
      </w:r>
      <w:r>
        <w:rPr>
          <w:rFonts w:cs="Times New Roman" w:hAnsi="Times New Roman" w:eastAsia="Times New Roman" w:ascii="Times New Roman"/>
          <w:b/>
          <w:spacing w:val="-2"/>
          <w:w w:val="11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0"/>
          <w:position w:val="0"/>
          <w:sz w:val="20"/>
          <w:szCs w:val="20"/>
        </w:rPr>
        <w:t>helor</w:t>
      </w:r>
      <w:r>
        <w:rPr>
          <w:rFonts w:cs="Times New Roman" w:hAnsi="Times New Roman" w:eastAsia="Times New Roman" w:ascii="Times New Roman"/>
          <w:b/>
          <w:spacing w:val="0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4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position w:val="0"/>
          <w:sz w:val="20"/>
          <w:szCs w:val="20"/>
        </w:rPr>
        <w:t>Engineering</w:t>
      </w:r>
      <w:r>
        <w:rPr>
          <w:rFonts w:cs="Times New Roman" w:hAnsi="Times New Roman" w:eastAsia="Times New Roman" w:ascii="Times New Roman"/>
          <w:b/>
          <w:spacing w:val="0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9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Depa</w:t>
      </w:r>
      <w:r>
        <w:rPr>
          <w:rFonts w:cs="Times New Roman" w:hAnsi="Times New Roman" w:eastAsia="Times New Roman" w:ascii="Times New Roman"/>
          <w:spacing w:val="9"/>
          <w:w w:val="10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tment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Mechanical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Enginee</w:t>
      </w:r>
      <w:r>
        <w:rPr>
          <w:rFonts w:cs="Times New Roman" w:hAnsi="Times New Roman" w:eastAsia="Times New Roman" w:ascii="Times New Roman"/>
          <w:spacing w:val="3"/>
          <w:w w:val="108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LDRP-ITR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25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arded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Institute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Gold</w:t>
      </w:r>
      <w:r>
        <w:rPr>
          <w:rFonts w:cs="Times New Roman" w:hAnsi="Times New Roman" w:eastAsia="Times New Roman" w:ascii="Times New Roman"/>
          <w:b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Medal</w:t>
      </w:r>
      <w:r>
        <w:rPr>
          <w:rFonts w:cs="Times New Roman" w:hAnsi="Times New Roman" w:eastAsia="Times New Roman" w:ascii="Times New Roman"/>
          <w:b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vind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behalf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Kad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atidal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vni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Mandal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6"/>
          <w:w w:val="9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-4"/>
          <w:w w:val="11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2015.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1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Achi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India</w:t>
      </w:r>
      <w:r>
        <w:rPr>
          <w:rFonts w:cs="Times New Roman" w:hAnsi="Times New Roman" w:eastAsia="Times New Roman" w:ascii="Times New Roman"/>
          <w:b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Rank</w:t>
      </w:r>
      <w:r>
        <w:rPr>
          <w:rFonts w:cs="Times New Roman" w:hAnsi="Times New Roman" w:eastAsia="Times New Roman" w:ascii="Times New Roman"/>
          <w:b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786</w:t>
      </w:r>
      <w:r>
        <w:rPr>
          <w:rFonts w:cs="Times New Roman" w:hAnsi="Times New Roman" w:eastAsia="Times New Roman" w:ascii="Times New Roman"/>
          <w:b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-18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TE,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2016</w:t>
      </w:r>
      <w:r>
        <w:rPr>
          <w:rFonts w:cs="Times New Roman" w:hAnsi="Times New Roman" w:eastAsia="Times New Roman" w:ascii="Times New Roman"/>
          <w:b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among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0.21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million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mechanical</w:t>
      </w:r>
      <w:r>
        <w:rPr>
          <w:rFonts w:cs="Times New Roman" w:hAnsi="Times New Roman" w:eastAsia="Times New Roman" w:ascii="Times New Roman"/>
          <w:spacing w:val="1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enginee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spacing w:val="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candidate</w:t>
      </w:r>
      <w:r>
        <w:rPr>
          <w:rFonts w:cs="Times New Roman" w:hAnsi="Times New Roman" w:eastAsia="Times New Roman" w:ascii="Times New Roman"/>
          <w:spacing w:val="-3"/>
          <w:w w:val="11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5"/>
        <w:ind w:left="111"/>
      </w:pP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spacing w:val="-5"/>
          <w:w w:val="116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-26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20"/>
          <w:szCs w:val="20"/>
        </w:rPr>
        <w:t>27</w:t>
      </w:r>
      <w:r>
        <w:rPr>
          <w:rFonts w:cs="Times New Roman" w:hAnsi="Times New Roman" w:eastAsia="Times New Roman" w:ascii="Times New Roman"/>
          <w:spacing w:val="0"/>
          <w:w w:val="116"/>
          <w:position w:val="7"/>
          <w:sz w:val="14"/>
          <w:szCs w:val="14"/>
        </w:rPr>
        <w:t>th</w:t>
      </w:r>
      <w:r>
        <w:rPr>
          <w:rFonts w:cs="Times New Roman" w:hAnsi="Times New Roman" w:eastAsia="Times New Roman" w:ascii="Times New Roman"/>
          <w:spacing w:val="40"/>
          <w:w w:val="116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Bachelor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Enginee</w:t>
      </w:r>
      <w:r>
        <w:rPr>
          <w:rFonts w:cs="Times New Roman" w:hAnsi="Times New Roman" w:eastAsia="Times New Roman" w:ascii="Times New Roman"/>
          <w:spacing w:val="3"/>
          <w:w w:val="108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spacing w:val="5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Mechanical</w:t>
      </w:r>
      <w:r>
        <w:rPr>
          <w:rFonts w:cs="Times New Roman" w:hAnsi="Times New Roman" w:eastAsia="Times New Roman" w:ascii="Times New Roman"/>
          <w:spacing w:val="1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enginee</w:t>
      </w:r>
      <w:r>
        <w:rPr>
          <w:rFonts w:cs="Times New Roman" w:hAnsi="Times New Roman" w:eastAsia="Times New Roman" w:ascii="Times New Roman"/>
          <w:spacing w:val="3"/>
          <w:w w:val="108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spacing w:val="18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batch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Guja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6"/>
          <w:w w:val="107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echnological</w:t>
      </w:r>
      <w:r>
        <w:rPr>
          <w:rFonts w:cs="Times New Roman" w:hAnsi="Times New Roman" w:eastAsia="Times New Roman" w:ascii="Times New Roman"/>
          <w:spacing w:val="4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Uni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ersit</w:t>
      </w:r>
      <w:r>
        <w:rPr>
          <w:rFonts w:cs="Times New Roman" w:hAnsi="Times New Roman" w:eastAsia="Times New Roman" w:ascii="Times New Roman"/>
          <w:spacing w:val="-20"/>
          <w:w w:val="107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 w:lineRule="auto" w:line="249"/>
        <w:ind w:left="310" w:right="658" w:hanging="199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erred</w:t>
      </w:r>
      <w:r>
        <w:rPr>
          <w:rFonts w:cs="Times New Roman" w:hAnsi="Times New Roman" w:eastAsia="Times New Roman" w:ascii="Times New Roman"/>
          <w:spacing w:val="1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Maneklal</w:t>
      </w:r>
      <w:r>
        <w:rPr>
          <w:rFonts w:cs="Times New Roman" w:hAnsi="Times New Roman" w:eastAsia="Times New Roman" w:ascii="Times New Roman"/>
          <w:b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b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atel</w:t>
      </w:r>
      <w:r>
        <w:rPr>
          <w:rFonts w:cs="Times New Roman" w:hAnsi="Times New Roman" w:eastAsia="Times New Roman" w:ascii="Times New Roman"/>
          <w:b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Memorial</w:t>
      </w:r>
      <w:r>
        <w:rPr>
          <w:rFonts w:cs="Times New Roman" w:hAnsi="Times New Roman" w:eastAsia="Times New Roman" w:ascii="Times New Roman"/>
          <w:b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1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2"/>
          <w:sz w:val="20"/>
          <w:szCs w:val="20"/>
        </w:rPr>
        <w:t>hola</w:t>
      </w:r>
      <w:r>
        <w:rPr>
          <w:rFonts w:cs="Times New Roman" w:hAnsi="Times New Roman" w:eastAsia="Times New Roman" w:ascii="Times New Roman"/>
          <w:b/>
          <w:spacing w:val="-3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2"/>
          <w:sz w:val="20"/>
          <w:szCs w:val="20"/>
        </w:rPr>
        <w:t>ship</w:t>
      </w:r>
      <w:r>
        <w:rPr>
          <w:rFonts w:cs="Times New Roman" w:hAnsi="Times New Roman" w:eastAsia="Times New Roman" w:ascii="Times New Roman"/>
          <w:b/>
          <w:spacing w:val="5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academic</w:t>
      </w:r>
      <w:r>
        <w:rPr>
          <w:rFonts w:cs="Times New Roman" w:hAnsi="Times New Roman" w:eastAsia="Times New Roman" w:ascii="Times New Roman"/>
          <w:spacing w:val="-1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2014-15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(gi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top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1%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student</w:t>
      </w:r>
      <w:r>
        <w:rPr>
          <w:rFonts w:cs="Times New Roman" w:hAnsi="Times New Roman" w:eastAsia="Times New Roman" w:ascii="Times New Roman"/>
          <w:spacing w:val="36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institute)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xcellent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-7"/>
          <w:w w:val="11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mance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Kadi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spacing w:val="6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Vish</w:t>
      </w:r>
      <w:r>
        <w:rPr>
          <w:rFonts w:cs="Times New Roman" w:hAnsi="Times New Roman" w:eastAsia="Times New Roman" w:ascii="Times New Roman"/>
          <w:spacing w:val="-3"/>
          <w:w w:val="107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4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vid</w:t>
      </w:r>
      <w:r>
        <w:rPr>
          <w:rFonts w:cs="Times New Roman" w:hAnsi="Times New Roman" w:eastAsia="Times New Roman" w:ascii="Times New Roman"/>
          <w:spacing w:val="-4"/>
          <w:w w:val="107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6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7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7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President</w:t>
      </w:r>
      <w:r>
        <w:rPr>
          <w:rFonts w:cs="Times New Roman" w:hAnsi="Times New Roman" w:eastAsia="Times New Roman" w:ascii="Times New Roman"/>
          <w:spacing w:val="3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5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allabhbhai</w:t>
      </w:r>
      <w:r>
        <w:rPr>
          <w:rFonts w:cs="Times New Roman" w:hAnsi="Times New Roman" w:eastAsia="Times New Roman" w:ascii="Times New Roman"/>
          <w:spacing w:val="-2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1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atel.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2"/>
        <w:ind w:left="239"/>
      </w:pP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HESIS</w:t>
      </w:r>
      <w:r>
        <w:rPr>
          <w:rFonts w:cs="Times New Roman" w:hAnsi="Times New Roman" w:eastAsia="Times New Roman" w:ascii="Times New Roman"/>
          <w:b/>
          <w:color w:val="FFFFFF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b/>
          <w:color w:val="FFFFFF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color w:val="FFFFFF"/>
          <w:spacing w:val="-4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2"/>
          <w:sz w:val="20"/>
          <w:szCs w:val="20"/>
        </w:rPr>
        <w:t>OJECTS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50"/>
        <w:ind w:left="316" w:right="356"/>
      </w:pPr>
      <w:r>
        <w:pict>
          <v:group style="position:absolute;margin-left:25.2pt;margin-top:-14.9091pt;width:550.852pt;height:17.38pt;mso-position-horizontal-relative:page;mso-position-vertical-relative:paragraph;z-index:-157" coordorigin="504,-298" coordsize="11017,348">
            <v:shape style="position:absolute;left:504;top:-298;width:11017;height:348" coordorigin="504,-298" coordsize="11017,348" path="m504,49l11521,49,11521,-298,504,-298,504,49xe" filled="t" fillcolor="#8C8C8C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Stu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2"/>
          <w:sz w:val="20"/>
          <w:szCs w:val="20"/>
        </w:rPr>
        <w:t>Dislocation</w:t>
      </w:r>
      <w:r>
        <w:rPr>
          <w:rFonts w:cs="Times New Roman" w:hAnsi="Times New Roman" w:eastAsia="Times New Roman" w:ascii="Times New Roman"/>
          <w:b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b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Dis</w:t>
      </w:r>
      <w:r>
        <w:rPr>
          <w:rFonts w:cs="Times New Roman" w:hAnsi="Times New Roman" w:eastAsia="Times New Roman" w:ascii="Times New Roman"/>
          <w:b/>
          <w:spacing w:val="-4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lination</w:t>
      </w:r>
      <w:r>
        <w:rPr>
          <w:rFonts w:cs="Times New Roman" w:hAnsi="Times New Roman" w:eastAsia="Times New Roman" w:ascii="Times New Roman"/>
          <w:b/>
          <w:spacing w:val="2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Motion</w:t>
      </w:r>
      <w:r>
        <w:rPr>
          <w:rFonts w:cs="Times New Roman" w:hAnsi="Times New Roman" w:eastAsia="Times New Roman" w:ascii="Times New Roman"/>
          <w:b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Graphene</w:t>
      </w:r>
      <w:r>
        <w:rPr>
          <w:rFonts w:cs="Times New Roman" w:hAnsi="Times New Roman" w:eastAsia="Times New Roman" w:ascii="Times New Roman"/>
          <w:b/>
          <w:spacing w:val="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b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kelvin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                       </w:t>
      </w:r>
      <w:r>
        <w:rPr>
          <w:rFonts w:cs="Times New Roman" w:hAnsi="Times New Roman" w:eastAsia="Times New Roman" w:ascii="Times New Roman"/>
          <w:b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b/>
          <w:spacing w:val="-1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Thesis,</w:t>
      </w:r>
      <w:r>
        <w:rPr>
          <w:rFonts w:cs="Times New Roman" w:hAnsi="Times New Roman" w:eastAsia="Times New Roman" w:ascii="Times New Roman"/>
          <w:b/>
          <w:spacing w:val="-2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80"/>
          <w:sz w:val="20"/>
          <w:szCs w:val="20"/>
        </w:rPr>
        <w:t>IIT</w:t>
      </w:r>
      <w:r>
        <w:rPr>
          <w:rFonts w:cs="Times New Roman" w:hAnsi="Times New Roman" w:eastAsia="Times New Roman" w:ascii="Times New Roman"/>
          <w:b/>
          <w:spacing w:val="15"/>
          <w:w w:val="8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0"/>
          <w:szCs w:val="20"/>
        </w:rPr>
        <w:t>Kanpur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318" w:right="37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Thesis</w:t>
      </w:r>
      <w:r>
        <w:rPr>
          <w:rFonts w:cs="Times New Roman" w:hAnsi="Times New Roman" w:eastAsia="Times New Roman" w:ascii="Times New Roman"/>
          <w:spacing w:val="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Supe</w:t>
      </w:r>
      <w:r>
        <w:rPr>
          <w:rFonts w:cs="Times New Roman" w:hAnsi="Times New Roman" w:eastAsia="Times New Roman" w:ascii="Times New Roman"/>
          <w:spacing w:val="7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visors</w:t>
      </w:r>
      <w:r>
        <w:rPr>
          <w:rFonts w:cs="Times New Roman" w:hAnsi="Times New Roman" w:eastAsia="Times New Roman" w:ascii="Times New Roman"/>
          <w:spacing w:val="-6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Gupta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Shakti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Singh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Gupta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Dec’16-present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" w:lineRule="auto" w:line="249"/>
        <w:ind w:left="310" w:right="171" w:hanging="199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Dislocations</w:t>
      </w:r>
      <w:r>
        <w:rPr>
          <w:rFonts w:cs="Times New Roman" w:hAnsi="Times New Roman" w:eastAsia="Times New Roman" w:ascii="Times New Roman"/>
          <w:spacing w:val="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aphen</w:t>
      </w:r>
      <w:r>
        <w:rPr>
          <w:rFonts w:cs="Times New Roman" w:hAnsi="Times New Roman" w:eastAsia="Times New Roman" w:ascii="Times New Roman"/>
          <w:spacing w:val="-3"/>
          <w:w w:val="11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Carbon</w:t>
      </w:r>
      <w:r>
        <w:rPr>
          <w:rFonts w:cs="Times New Roman" w:hAnsi="Times New Roman" w:eastAsia="Times New Roman" w:ascii="Times New Roman"/>
          <w:spacing w:val="-7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Nano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7"/>
          <w:w w:val="11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ubes</w:t>
      </w:r>
      <w:r>
        <w:rPr>
          <w:rFonts w:cs="Times New Roman" w:hAnsi="Times New Roman" w:eastAsia="Times New Roman" w:ascii="Times New Roman"/>
          <w:spacing w:val="-1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(CNT)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Disclinations</w:t>
      </w:r>
      <w:r>
        <w:rPr>
          <w:rFonts w:cs="Times New Roman" w:hAnsi="Times New Roman" w:eastAsia="Times New Roman" w:ascii="Times New Roman"/>
          <w:spacing w:val="2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Fullerene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modelled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sputte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spacing w:val="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carbon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atom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topological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const</w:t>
      </w:r>
      <w:r>
        <w:rPr>
          <w:rFonts w:cs="Times New Roman" w:hAnsi="Times New Roman" w:eastAsia="Times New Roman" w:ascii="Times New Roman"/>
          <w:spacing w:val="-2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aints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input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gene</w:t>
      </w:r>
      <w:r>
        <w:rPr>
          <w:rFonts w:cs="Times New Roman" w:hAnsi="Times New Roman" w:eastAsia="Times New Roman" w:ascii="Times New Roman"/>
          <w:spacing w:val="-2"/>
          <w:w w:val="11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ated</w:t>
      </w:r>
      <w:r>
        <w:rPr>
          <w:rFonts w:cs="Times New Roman" w:hAnsi="Times New Roman" w:eastAsia="Times New Roman" w:ascii="Times New Roman"/>
          <w:spacing w:val="5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Python</w:t>
      </w:r>
      <w:r>
        <w:rPr>
          <w:rFonts w:cs="Times New Roman" w:hAnsi="Times New Roman" w:eastAsia="Times New Roman" w:ascii="Times New Roman"/>
          <w:b/>
          <w:spacing w:val="13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2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amming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language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0" w:lineRule="auto" w:line="249"/>
        <w:ind w:left="310" w:right="188" w:hanging="199"/>
      </w:pP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57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9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b/>
          <w:spacing w:val="-2"/>
          <w:w w:val="11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9"/>
          <w:sz w:val="20"/>
          <w:szCs w:val="20"/>
        </w:rPr>
        <w:t>ects</w:t>
      </w:r>
      <w:r>
        <w:rPr>
          <w:rFonts w:cs="Times New Roman" w:hAnsi="Times New Roman" w:eastAsia="Times New Roman" w:ascii="Times New Roman"/>
          <w:b/>
          <w:spacing w:val="-27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b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sta</w:t>
      </w:r>
      <w:r>
        <w:rPr>
          <w:rFonts w:cs="Times New Roman" w:hAnsi="Times New Roman" w:eastAsia="Times New Roman" w:ascii="Times New Roman"/>
          <w:b/>
          <w:spacing w:val="-2"/>
          <w:w w:val="11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b/>
          <w:spacing w:val="-2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b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central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po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tion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structure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ere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analyzing</w:t>
      </w:r>
      <w:r>
        <w:rPr>
          <w:rFonts w:cs="Times New Roman" w:hAnsi="Times New Roman" w:eastAsia="Times New Roman" w:ascii="Times New Roman"/>
          <w:spacing w:val="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beh</w:t>
      </w:r>
      <w:r>
        <w:rPr>
          <w:rFonts w:cs="Times New Roman" w:hAnsi="Times New Roman" w:eastAsia="Times New Roman" w:ascii="Times New Roman"/>
          <w:spacing w:val="-4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vior</w:t>
      </w:r>
      <w:r>
        <w:rPr>
          <w:rFonts w:cs="Times New Roman" w:hAnsi="Times New Roman" w:eastAsia="Times New Roman" w:ascii="Times New Roman"/>
          <w:spacing w:val="6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7"/>
          <w:w w:val="11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ects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energy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iation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Molecular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b/>
          <w:spacing w:val="-4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11"/>
          <w:sz w:val="20"/>
          <w:szCs w:val="20"/>
        </w:rPr>
        <w:t>ulations</w:t>
      </w:r>
      <w:r>
        <w:rPr>
          <w:rFonts w:cs="Times New Roman" w:hAnsi="Times New Roman" w:eastAsia="Times New Roman" w:ascii="Times New Roman"/>
          <w:b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(Tinker)</w:t>
      </w:r>
      <w:r>
        <w:rPr>
          <w:rFonts w:cs="Times New Roman" w:hAnsi="Times New Roman" w:eastAsia="Times New Roman" w:ascii="Times New Roman"/>
          <w:b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Fo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Filed</w:t>
      </w:r>
      <w:r>
        <w:rPr>
          <w:rFonts w:cs="Times New Roman" w:hAnsi="Times New Roman" w:eastAsia="Times New Roman" w:ascii="Times New Roman"/>
          <w:b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Explorer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mm-3</w:t>
      </w:r>
      <w:r>
        <w:rPr>
          <w:rFonts w:cs="Times New Roman" w:hAnsi="Times New Roman" w:eastAsia="Times New Roman" w:ascii="Times New Roman"/>
          <w:b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(2000)</w:t>
      </w:r>
      <w:r>
        <w:rPr>
          <w:rFonts w:cs="Times New Roman" w:hAnsi="Times New Roman" w:eastAsia="Times New Roman" w:ascii="Times New Roman"/>
          <w:b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potential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1020" w:val="left"/>
        </w:tabs>
        <w:jc w:val="left"/>
        <w:spacing w:before="20"/>
        <w:ind w:left="111"/>
      </w:pPr>
      <w:r>
        <w:rPr>
          <w:rFonts w:cs="Times New Roman" w:hAnsi="Times New Roman" w:eastAsia="Times New Roman" w:ascii="Times New Roman"/>
          <w:w w:val="142"/>
          <w:sz w:val="20"/>
          <w:szCs w:val="20"/>
        </w:rPr>
      </w:r>
      <w:r>
        <w:rPr>
          <w:rFonts w:cs="Times New Roman" w:hAnsi="Times New Roman" w:eastAsia="Times New Roman" w:ascii="Times New Roman"/>
          <w:w w:val="142"/>
          <w:sz w:val="20"/>
          <w:szCs w:val="20"/>
          <w:u w:val="single" w:color="000000"/>
        </w:rPr>
        <w:t>•</w:t>
      </w:r>
      <w:r>
        <w:rPr>
          <w:rFonts w:cs="Times New Roman" w:hAnsi="Times New Roman" w:eastAsia="Times New Roman" w:ascii="Times New Roman"/>
          <w:w w:val="142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-100"/>
          <w:w w:val="1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100"/>
          <w:w w:val="1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-100"/>
          <w:w w:val="1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  <w:u w:val="single" w:color="000000"/>
        </w:rPr>
        <w:t>Gene</w:t>
      </w:r>
      <w:r>
        <w:rPr>
          <w:rFonts w:cs="Times New Roman" w:hAnsi="Times New Roman" w:eastAsia="Times New Roman" w:ascii="Times New Roman"/>
          <w:spacing w:val="-2"/>
          <w:w w:val="113"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2"/>
          <w:w w:val="113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  <w:u w:val="single" w:color="000000"/>
        </w:rPr>
        <w:t>ated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  <w:u w:val="single" w:color="000000"/>
        </w:rPr>
        <w:t>sur</w:t>
      </w:r>
      <w:r>
        <w:rPr>
          <w:rFonts w:cs="Times New Roman" w:hAnsi="Times New Roman" w:eastAsia="Times New Roman" w:ascii="Times New Roman"/>
          <w:spacing w:val="-6"/>
          <w:w w:val="106"/>
          <w:sz w:val="20"/>
          <w:szCs w:val="20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6"/>
          <w:w w:val="106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20"/>
          <w:sz w:val="20"/>
          <w:szCs w:val="20"/>
          <w:u w:val="single" w:color="000000"/>
        </w:rPr>
        <w:t>ace</w:t>
      </w:r>
      <w:r>
        <w:rPr>
          <w:rFonts w:cs="Times New Roman" w:hAnsi="Times New Roman" w:eastAsia="Times New Roman" w:ascii="Times New Roman"/>
          <w:spacing w:val="0"/>
          <w:w w:val="12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  <w:u w:val="single" w:color="000000"/>
        </w:rPr>
        <w:t>plots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-6"/>
          <w:w w:val="83"/>
          <w:sz w:val="20"/>
          <w:szCs w:val="20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6"/>
          <w:w w:val="83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  <w:u w:val="single" w:color="000000"/>
        </w:rPr>
        <w:t>or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  <w:u w:val="single" w:color="000000"/>
        </w:rPr>
        <w:t>v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3"/>
          <w:w w:val="114"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3"/>
          <w:w w:val="114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  <w:t>iation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in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  <w:u w:val="single" w:color="000000"/>
        </w:rPr>
        <w:t>total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  <w:u w:val="single" w:color="000000"/>
        </w:rPr>
        <w:t>potential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  <w:u w:val="single" w:color="000000"/>
        </w:rPr>
        <w:t>energy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  <w:u w:val="single" w:color="000000"/>
        </w:rPr>
        <w:t>using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3"/>
          <w:sz w:val="20"/>
          <w:szCs w:val="20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spacing w:val="-18"/>
          <w:w w:val="93"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-18"/>
          <w:w w:val="93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7"/>
          <w:sz w:val="20"/>
          <w:szCs w:val="20"/>
          <w:u w:val="single" w:color="000000"/>
        </w:rPr>
        <w:t>TLAB</w:t>
      </w:r>
      <w:r>
        <w:rPr>
          <w:rFonts w:cs="Times New Roman" w:hAnsi="Times New Roman" w:eastAsia="Times New Roman" w:ascii="Times New Roman"/>
          <w:b/>
          <w:spacing w:val="0"/>
          <w:w w:val="97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  <w:u w:val="single" w:color="000000"/>
        </w:rPr>
        <w:t>to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-6"/>
          <w:w w:val="125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6"/>
          <w:w w:val="125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  <w:u w:val="single" w:color="000000"/>
        </w:rPr>
        <w:t>xamine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  <w:u w:val="single" w:color="000000"/>
        </w:rPr>
        <w:t>de</w:t>
      </w:r>
      <w:r>
        <w:rPr>
          <w:rFonts w:cs="Times New Roman" w:hAnsi="Times New Roman" w:eastAsia="Times New Roman" w:ascii="Times New Roman"/>
          <w:spacing w:val="-6"/>
          <w:w w:val="108"/>
          <w:sz w:val="20"/>
          <w:szCs w:val="20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6"/>
          <w:w w:val="108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  <w:u w:val="single" w:color="000000"/>
        </w:rPr>
        <w:t>ect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-6"/>
          <w:w w:val="83"/>
          <w:sz w:val="20"/>
          <w:szCs w:val="20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6"/>
          <w:w w:val="83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  <w:u w:val="single" w:color="000000"/>
        </w:rPr>
        <w:t>mation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  <w:u w:val="single" w:color="000000"/>
        </w:rPr>
        <w:t>energ</w:t>
      </w:r>
      <w:r>
        <w:rPr>
          <w:rFonts w:cs="Times New Roman" w:hAnsi="Times New Roman" w:eastAsia="Times New Roman" w:ascii="Times New Roman"/>
          <w:spacing w:val="-20"/>
          <w:w w:val="112"/>
          <w:sz w:val="20"/>
          <w:szCs w:val="20"/>
          <w:u w:val="single" w:color="000000"/>
        </w:rPr>
        <w:t>y</w:t>
      </w:r>
      <w:r>
        <w:rPr>
          <w:rFonts w:cs="Times New Roman" w:hAnsi="Times New Roman" w:eastAsia="Times New Roman" w:ascii="Times New Roman"/>
          <w:spacing w:val="-20"/>
          <w:w w:val="112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.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Study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Diclocation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Disclination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motion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Fulleren</w:t>
      </w:r>
      <w:r>
        <w:rPr>
          <w:rFonts w:cs="Times New Roman" w:hAnsi="Times New Roman" w:eastAsia="Times New Roman" w:ascii="Times New Roman"/>
          <w:b/>
          <w:spacing w:val="2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1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orus,</w:t>
      </w:r>
      <w:r>
        <w:rPr>
          <w:rFonts w:cs="Times New Roman" w:hAnsi="Times New Roman" w:eastAsia="Times New Roman" w:ascii="Times New Roman"/>
          <w:b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CN</w:t>
      </w:r>
      <w:r>
        <w:rPr>
          <w:rFonts w:cs="Times New Roman" w:hAnsi="Times New Roman" w:eastAsia="Times New Roman" w:ascii="Times New Roman"/>
          <w:b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Graphene</w:t>
      </w:r>
      <w:r>
        <w:rPr>
          <w:rFonts w:cs="Times New Roman" w:hAnsi="Times New Roman" w:eastAsia="Times New Roman" w:ascii="Times New Roman"/>
          <w:b/>
          <w:spacing w:val="-17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sheet</w:t>
      </w:r>
      <w:r>
        <w:rPr>
          <w:rFonts w:cs="Times New Roman" w:hAnsi="Times New Roman" w:eastAsia="Times New Roman" w:ascii="Times New Roman"/>
          <w:b/>
          <w:spacing w:val="4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(Plain</w:t>
      </w:r>
      <w:r>
        <w:rPr>
          <w:rFonts w:cs="Times New Roman" w:hAnsi="Times New Roman" w:eastAsia="Times New Roman" w:ascii="Times New Roman"/>
          <w:b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b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6"/>
          <w:sz w:val="20"/>
          <w:szCs w:val="20"/>
        </w:rPr>
        <w:t>Holl</w:t>
      </w:r>
      <w:r>
        <w:rPr>
          <w:rFonts w:cs="Times New Roman" w:hAnsi="Times New Roman" w:eastAsia="Times New Roman" w:ascii="Times New Roman"/>
          <w:b/>
          <w:spacing w:val="-3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4"/>
          <w:sz w:val="20"/>
          <w:szCs w:val="20"/>
        </w:rPr>
        <w:t>w)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spacing w:val="-6"/>
          <w:w w:val="11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object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1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2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Molecular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b/>
          <w:spacing w:val="-4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ulation</w:t>
      </w:r>
      <w:r>
        <w:rPr>
          <w:rFonts w:cs="Times New Roman" w:hAnsi="Times New Roman" w:eastAsia="Times New Roman" w:ascii="Times New Roman"/>
          <w:b/>
          <w:spacing w:val="3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(Tinker)</w:t>
      </w:r>
      <w:r>
        <w:rPr>
          <w:rFonts w:cs="Times New Roman" w:hAnsi="Times New Roman" w:eastAsia="Times New Roman" w:ascii="Times New Roman"/>
          <w:b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4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input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ere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gene</w:t>
      </w:r>
      <w:r>
        <w:rPr>
          <w:rFonts w:cs="Times New Roman" w:hAnsi="Times New Roman" w:eastAsia="Times New Roman" w:ascii="Times New Roman"/>
          <w:spacing w:val="-2"/>
          <w:w w:val="11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ated</w:t>
      </w:r>
      <w:r>
        <w:rPr>
          <w:rFonts w:cs="Times New Roman" w:hAnsi="Times New Roman" w:eastAsia="Times New Roman" w:ascii="Times New Roman"/>
          <w:spacing w:val="3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Python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9"/>
        <w:ind w:left="71" w:right="212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Visuali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7"/>
          <w:w w:val="11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ects</w:t>
      </w:r>
      <w:r>
        <w:rPr>
          <w:rFonts w:cs="Times New Roman" w:hAnsi="Times New Roman" w:eastAsia="Times New Roman" w:ascii="Times New Roman"/>
          <w:spacing w:val="-1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energy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iation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1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noted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Fo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Field</w:t>
      </w:r>
      <w:r>
        <w:rPr>
          <w:rFonts w:cs="Times New Roman" w:hAnsi="Times New Roman" w:eastAsia="Times New Roman" w:ascii="Times New Roman"/>
          <w:b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Explorer</w:t>
      </w:r>
      <w:r>
        <w:rPr>
          <w:rFonts w:cs="Times New Roman" w:hAnsi="Times New Roman" w:eastAsia="Times New Roman" w:ascii="Times New Roman"/>
          <w:b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(FFE)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mm-3</w:t>
      </w:r>
      <w:r>
        <w:rPr>
          <w:rFonts w:cs="Times New Roman" w:hAnsi="Times New Roman" w:eastAsia="Times New Roman" w:ascii="Times New Roman"/>
          <w:b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(2000)</w:t>
      </w:r>
      <w:r>
        <w:rPr>
          <w:rFonts w:cs="Times New Roman" w:hAnsi="Times New Roman" w:eastAsia="Times New Roman" w:ascii="Times New Roman"/>
          <w:b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potential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eloped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optimization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conti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uum</w:t>
      </w:r>
      <w:r>
        <w:rPr>
          <w:rFonts w:cs="Times New Roman" w:hAnsi="Times New Roman" w:eastAsia="Times New Roman" w:ascii="Times New Roman"/>
          <w:spacing w:val="-1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approach</w:t>
      </w:r>
      <w:r>
        <w:rPr>
          <w:rFonts w:cs="Times New Roman" w:hAnsi="Times New Roman" w:eastAsia="Times New Roman" w:ascii="Times New Roman"/>
          <w:spacing w:val="26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Python,</w:t>
      </w:r>
      <w:r>
        <w:rPr>
          <w:rFonts w:cs="Times New Roman" w:hAnsi="Times New Roman" w:eastAsia="Times New Roman" w:ascii="Times New Roman"/>
          <w:b/>
          <w:spacing w:val="-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7"/>
          <w:w w:val="9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5"/>
          <w:sz w:val="20"/>
          <w:szCs w:val="20"/>
        </w:rPr>
        <w:t>TLAB</w:t>
      </w:r>
      <w:r>
        <w:rPr>
          <w:rFonts w:cs="Times New Roman" w:hAnsi="Times New Roman" w:eastAsia="Times New Roman" w:ascii="Times New Roman"/>
          <w:b/>
          <w:spacing w:val="7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spacing w:val="-1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match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MD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spacing w:val="-3"/>
          <w:w w:val="11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9"/>
        <w:ind w:left="71" w:right="235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b/>
          <w:spacing w:val="-2"/>
          <w:w w:val="115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ects</w:t>
      </w: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b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sta</w:t>
      </w:r>
      <w:r>
        <w:rPr>
          <w:rFonts w:cs="Times New Roman" w:hAnsi="Times New Roman" w:eastAsia="Times New Roman" w:ascii="Times New Roman"/>
          <w:b/>
          <w:spacing w:val="-2"/>
          <w:w w:val="11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b/>
          <w:spacing w:val="-2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b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central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po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tion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structure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match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object</w:t>
      </w:r>
      <w:r>
        <w:rPr>
          <w:rFonts w:cs="Times New Roman" w:hAnsi="Times New Roman" w:eastAsia="Times New Roman" w:ascii="Times New Roman"/>
          <w:spacing w:val="-11"/>
          <w:w w:val="106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topology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const</w:t>
      </w:r>
      <w:r>
        <w:rPr>
          <w:rFonts w:cs="Times New Roman" w:hAnsi="Times New Roman" w:eastAsia="Times New Roman" w:ascii="Times New Roman"/>
          <w:spacing w:val="-2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aint</w:t>
      </w:r>
      <w:r>
        <w:rPr>
          <w:rFonts w:cs="Times New Roman" w:hAnsi="Times New Roman" w:eastAsia="Times New Roman" w:ascii="Times New Roman"/>
          <w:spacing w:val="-3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6"/>
        <w:ind w:left="316" w:right="356"/>
      </w:pP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Design</w:t>
      </w:r>
      <w:r>
        <w:rPr>
          <w:rFonts w:cs="Times New Roman" w:hAnsi="Times New Roman" w:eastAsia="Times New Roman" w:ascii="Times New Roman"/>
          <w:b/>
          <w:spacing w:val="-2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b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1"/>
          <w:sz w:val="20"/>
          <w:szCs w:val="20"/>
        </w:rPr>
        <w:t>velopment</w:t>
      </w:r>
      <w:r>
        <w:rPr>
          <w:rFonts w:cs="Times New Roman" w:hAnsi="Times New Roman" w:eastAsia="Times New Roman" w:ascii="Times New Roman"/>
          <w:b/>
          <w:spacing w:val="4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Centrifugal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ype</w:t>
      </w:r>
      <w:r>
        <w:rPr>
          <w:rFonts w:cs="Times New Roman" w:hAnsi="Times New Roman" w:eastAsia="Times New Roman" w:ascii="Times New Roman"/>
          <w:b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9"/>
          <w:w w:val="11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4"/>
          <w:sz w:val="20"/>
          <w:szCs w:val="20"/>
        </w:rPr>
        <w:t>ositive</w:t>
      </w:r>
      <w:r>
        <w:rPr>
          <w:rFonts w:cs="Times New Roman" w:hAnsi="Times New Roman" w:eastAsia="Times New Roman" w:ascii="Times New Roman"/>
          <w:b/>
          <w:spacing w:val="3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Frictional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Clut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                              </w:t>
      </w:r>
      <w:r>
        <w:rPr>
          <w:rFonts w:cs="Times New Roman" w:hAnsi="Times New Roman" w:eastAsia="Times New Roman" w:ascii="Times New Roman"/>
          <w:b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B.E.</w:t>
      </w:r>
      <w:r>
        <w:rPr>
          <w:rFonts w:cs="Times New Roman" w:hAnsi="Times New Roman" w:eastAsia="Times New Roman" w:ascii="Times New Roman"/>
          <w:b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oject,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6"/>
          <w:sz w:val="20"/>
          <w:szCs w:val="20"/>
        </w:rPr>
        <w:t>LDRP-ITR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318" w:right="371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utomoti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Enginee</w:t>
      </w:r>
      <w:r>
        <w:rPr>
          <w:rFonts w:cs="Times New Roman" w:hAnsi="Times New Roman" w:eastAsia="Times New Roman" w:ascii="Times New Roman"/>
          <w:spacing w:val="3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Project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Supe</w:t>
      </w:r>
      <w:r>
        <w:rPr>
          <w:rFonts w:cs="Times New Roman" w:hAnsi="Times New Roman" w:eastAsia="Times New Roman" w:ascii="Times New Roman"/>
          <w:spacing w:val="7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visor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H.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1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5"/>
          <w:w w:val="11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y’14-M</w:t>
      </w:r>
      <w:r>
        <w:rPr>
          <w:rFonts w:cs="Times New Roman" w:hAnsi="Times New Roman" w:eastAsia="Times New Roman" w:ascii="Times New Roman"/>
          <w:spacing w:val="-6"/>
          <w:w w:val="10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y’15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oided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clutch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slip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phenomena</w:t>
      </w:r>
      <w:r>
        <w:rPr>
          <w:rFonts w:cs="Times New Roman" w:hAnsi="Times New Roman" w:eastAsia="Times New Roman" w:ascii="Times New Roman"/>
          <w:spacing w:val="-2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combination</w:t>
      </w:r>
      <w:r>
        <w:rPr>
          <w:rFonts w:cs="Times New Roman" w:hAnsi="Times New Roman" w:eastAsia="Times New Roman" w:ascii="Times New Roman"/>
          <w:spacing w:val="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cent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ifugal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typ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positi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ictional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type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disc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clutch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 w:lineRule="auto" w:line="249"/>
        <w:ind w:left="310" w:right="218" w:hanging="199"/>
      </w:pP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Gene</w:t>
      </w:r>
      <w:r>
        <w:rPr>
          <w:rFonts w:cs="Times New Roman" w:hAnsi="Times New Roman" w:eastAsia="Times New Roman" w:ascii="Times New Roman"/>
          <w:spacing w:val="-2"/>
          <w:w w:val="11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ated</w:t>
      </w:r>
      <w:r>
        <w:rPr>
          <w:rFonts w:cs="Times New Roman" w:hAnsi="Times New Roman" w:eastAsia="Times New Roman" w:ascii="Times New Roman"/>
          <w:spacing w:val="-26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complete</w:t>
      </w:r>
      <w:r>
        <w:rPr>
          <w:rFonts w:cs="Times New Roman" w:hAnsi="Times New Roman" w:eastAsia="Times New Roman" w:ascii="Times New Roman"/>
          <w:spacing w:val="-8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spacing w:val="11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Soli</w:t>
      </w:r>
      <w:r>
        <w:rPr>
          <w:rFonts w:cs="Times New Roman" w:hAnsi="Times New Roman" w:eastAsia="Times New Roman" w:ascii="Times New Roman"/>
          <w:b/>
          <w:spacing w:val="-3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4"/>
          <w:w w:val="11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orks</w:t>
      </w:r>
      <w:r>
        <w:rPr>
          <w:rFonts w:cs="Times New Roman" w:hAnsi="Times New Roman" w:eastAsia="Times New Roman" w:ascii="Times New Roman"/>
          <w:b/>
          <w:spacing w:val="9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phase</w:t>
      </w:r>
      <w:r>
        <w:rPr>
          <w:rFonts w:cs="Times New Roman" w:hAnsi="Times New Roman" w:eastAsia="Times New Roman" w:ascii="Times New Roman"/>
          <w:spacing w:val="-4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spacing w:val="17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component</w:t>
      </w:r>
      <w:r>
        <w:rPr>
          <w:rFonts w:cs="Times New Roman" w:hAnsi="Times New Roman" w:eastAsia="Times New Roman" w:ascii="Times New Roman"/>
          <w:spacing w:val="-19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Assem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2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7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sub-Assem</w:t>
      </w:r>
      <w:r>
        <w:rPr>
          <w:rFonts w:cs="Times New Roman" w:hAnsi="Times New Roman" w:eastAsia="Times New Roman" w:ascii="Times New Roman"/>
          <w:spacing w:val="-4"/>
          <w:w w:val="11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ly</w:t>
      </w:r>
      <w:r>
        <w:rPr>
          <w:rFonts w:cs="Times New Roman" w:hAnsi="Times New Roman" w:eastAsia="Times New Roman" w:ascii="Times New Roman"/>
          <w:spacing w:val="-8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1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1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second</w:t>
      </w:r>
      <w:r>
        <w:rPr>
          <w:rFonts w:cs="Times New Roman" w:hAnsi="Times New Roman" w:eastAsia="Times New Roman" w:ascii="Times New Roman"/>
          <w:spacing w:val="-15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phase</w:t>
      </w:r>
      <w:r>
        <w:rPr>
          <w:rFonts w:cs="Times New Roman" w:hAnsi="Times New Roman" w:eastAsia="Times New Roman" w:ascii="Times New Roman"/>
          <w:spacing w:val="6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ANSYS</w:t>
      </w:r>
      <w:r>
        <w:rPr>
          <w:rFonts w:cs="Times New Roman" w:hAnsi="Times New Roman" w:eastAsia="Times New Roman" w:ascii="Times New Roman"/>
          <w:b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Static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Structure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toolbar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0"/>
        <w:ind w:left="111"/>
      </w:pPr>
      <w:r>
        <w:rPr>
          <w:rFonts w:cs="Times New Roman" w:hAnsi="Times New Roman" w:eastAsia="Times New Roman" w:ascii="Times New Roman"/>
          <w:spacing w:val="0"/>
          <w:w w:val="120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55"/>
          <w:w w:val="12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12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0"/>
          <w:szCs w:val="20"/>
        </w:rPr>
        <w:t>atent</w:t>
      </w:r>
      <w:r>
        <w:rPr>
          <w:rFonts w:cs="Times New Roman" w:hAnsi="Times New Roman" w:eastAsia="Times New Roman" w:ascii="Times New Roman"/>
          <w:spacing w:val="-28"/>
          <w:w w:val="12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spacing w:val="-3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filed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com</w:t>
      </w:r>
      <w:r>
        <w:rPr>
          <w:rFonts w:cs="Times New Roman" w:hAnsi="Times New Roman" w:eastAsia="Times New Roman" w:ascii="Times New Roman"/>
          <w:spacing w:val="-2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unication</w:t>
      </w:r>
      <w:r>
        <w:rPr>
          <w:rFonts w:cs="Times New Roman" w:hAnsi="Times New Roman" w:eastAsia="Times New Roman" w:ascii="Times New Roman"/>
          <w:spacing w:val="7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going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Indian</w:t>
      </w:r>
      <w:r>
        <w:rPr>
          <w:rFonts w:cs="Times New Roman" w:hAnsi="Times New Roman" w:eastAsia="Times New Roman" w:ascii="Times New Roman"/>
          <w:b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atent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Office</w:t>
      </w:r>
      <w:r>
        <w:rPr>
          <w:rFonts w:cs="Times New Roman" w:hAnsi="Times New Roman" w:eastAsia="Times New Roman" w:ascii="Times New Roman"/>
          <w:b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design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related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0"/>
          <w:szCs w:val="20"/>
        </w:rPr>
        <w:t>issue</w:t>
      </w:r>
      <w:r>
        <w:rPr>
          <w:rFonts w:cs="Times New Roman" w:hAnsi="Times New Roman" w:eastAsia="Times New Roman" w:ascii="Times New Roman"/>
          <w:spacing w:val="-3"/>
          <w:w w:val="11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6"/>
        <w:ind w:left="316" w:right="356"/>
      </w:pPr>
      <w:r>
        <w:rPr>
          <w:rFonts w:cs="Times New Roman" w:hAnsi="Times New Roman" w:eastAsia="Times New Roman" w:ascii="Times New Roman"/>
          <w:b/>
          <w:spacing w:val="0"/>
          <w:w w:val="113"/>
          <w:sz w:val="20"/>
          <w:szCs w:val="20"/>
        </w:rPr>
        <w:t>Ana</w:t>
      </w:r>
      <w:r>
        <w:rPr>
          <w:rFonts w:cs="Times New Roman" w:hAnsi="Times New Roman" w:eastAsia="Times New Roman" w:ascii="Times New Roman"/>
          <w:b/>
          <w:spacing w:val="-3"/>
          <w:w w:val="11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13"/>
          <w:sz w:val="20"/>
          <w:szCs w:val="20"/>
        </w:rPr>
        <w:t>ysis</w:t>
      </w:r>
      <w:r>
        <w:rPr>
          <w:rFonts w:cs="Times New Roman" w:hAnsi="Times New Roman" w:eastAsia="Times New Roman" w:ascii="Times New Roman"/>
          <w:b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Neo-Hookean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material</w:t>
      </w:r>
      <w:r>
        <w:rPr>
          <w:rFonts w:cs="Times New Roman" w:hAnsi="Times New Roman" w:eastAsia="Times New Roman" w:ascii="Times New Roman"/>
          <w:b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b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Solid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b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Elasto-Plastic</w:t>
      </w:r>
      <w:r>
        <w:rPr>
          <w:rFonts w:cs="Times New Roman" w:hAnsi="Times New Roman" w:eastAsia="Times New Roman" w:ascii="Times New Roman"/>
          <w:b/>
          <w:spacing w:val="2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beh</w:t>
      </w:r>
      <w:r>
        <w:rPr>
          <w:rFonts w:cs="Times New Roman" w:hAnsi="Times New Roman" w:eastAsia="Times New Roman" w:ascii="Times New Roman"/>
          <w:b/>
          <w:spacing w:val="-3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viour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b/>
          <w:spacing w:val="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b/>
          <w:spacing w:val="-3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b/>
          <w:spacing w:val="12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oject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80"/>
          <w:sz w:val="20"/>
          <w:szCs w:val="20"/>
        </w:rPr>
        <w:t>IIT</w:t>
      </w:r>
      <w:r>
        <w:rPr>
          <w:rFonts w:cs="Times New Roman" w:hAnsi="Times New Roman" w:eastAsia="Times New Roman" w:ascii="Times New Roman"/>
          <w:b/>
          <w:spacing w:val="15"/>
          <w:w w:val="8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0"/>
          <w:szCs w:val="20"/>
        </w:rPr>
        <w:t>Kanpur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318" w:right="38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Non-Linear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guidance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Sumit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Basu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an’17-Ap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il’17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8"/>
        <w:ind w:left="310" w:right="353" w:hanging="199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eloped</w:t>
      </w:r>
      <w:r>
        <w:rPr>
          <w:rFonts w:cs="Times New Roman" w:hAnsi="Times New Roman" w:eastAsia="Times New Roman" w:ascii="Times New Roman"/>
          <w:spacing w:val="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6"/>
          <w:sz w:val="20"/>
          <w:szCs w:val="20"/>
        </w:rPr>
        <w:t>UM</w:t>
      </w:r>
      <w:r>
        <w:rPr>
          <w:rFonts w:cs="Times New Roman" w:hAnsi="Times New Roman" w:eastAsia="Times New Roman" w:ascii="Times New Roman"/>
          <w:b/>
          <w:spacing w:val="-17"/>
          <w:w w:val="9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5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15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7"/>
          <w:w w:val="11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angent</w:t>
      </w:r>
      <w:r>
        <w:rPr>
          <w:rFonts w:cs="Times New Roman" w:hAnsi="Times New Roman" w:eastAsia="Times New Roman" w:ascii="Times New Roman"/>
          <w:spacing w:val="3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stiffness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ix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Neo-Hoo</w:t>
      </w:r>
      <w:r>
        <w:rPr>
          <w:rFonts w:cs="Times New Roman" w:hAnsi="Times New Roman" w:eastAsia="Times New Roman" w:ascii="Times New Roman"/>
          <w:spacing w:val="-4"/>
          <w:w w:val="111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ean</w:t>
      </w:r>
      <w:r>
        <w:rPr>
          <w:rFonts w:cs="Times New Roman" w:hAnsi="Times New Roman" w:eastAsia="Times New Roman" w:ascii="Times New Roman"/>
          <w:spacing w:val="-2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spacing w:val="36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energy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function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8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Elasto-Plastic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uum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Consistent</w:t>
      </w:r>
      <w:r>
        <w:rPr>
          <w:rFonts w:cs="Times New Roman" w:hAnsi="Times New Roman" w:eastAsia="Times New Roman" w:ascii="Times New Roman"/>
          <w:spacing w:val="-9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tangent</w:t>
      </w:r>
      <w:r>
        <w:rPr>
          <w:rFonts w:cs="Times New Roman" w:hAnsi="Times New Roman" w:eastAsia="Times New Roman" w:ascii="Times New Roman"/>
          <w:spacing w:val="5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stiffness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ere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spacing w:val="-4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on-Mises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yield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condition.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6"/>
          <w:w w:val="9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ransve</w:t>
      </w:r>
      <w:r>
        <w:rPr>
          <w:rFonts w:cs="Times New Roman" w:hAnsi="Times New Roman" w:eastAsia="Times New Roman" w:ascii="Times New Roman"/>
          <w:b/>
          <w:spacing w:val="-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33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Vibration</w:t>
      </w:r>
      <w:r>
        <w:rPr>
          <w:rFonts w:cs="Times New Roman" w:hAnsi="Times New Roman" w:eastAsia="Times New Roman" w:ascii="Times New Roman"/>
          <w:b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Beam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b/>
          <w:spacing w:val="-3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1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b/>
          <w:spacing w:val="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oject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80"/>
          <w:sz w:val="20"/>
          <w:szCs w:val="20"/>
        </w:rPr>
        <w:t>IIT</w:t>
      </w:r>
      <w:r>
        <w:rPr>
          <w:rFonts w:cs="Times New Roman" w:hAnsi="Times New Roman" w:eastAsia="Times New Roman" w:ascii="Times New Roman"/>
          <w:b/>
          <w:spacing w:val="15"/>
          <w:w w:val="8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0"/>
          <w:szCs w:val="20"/>
        </w:rPr>
        <w:t>Kanpur</w:t>
      </w:r>
      <w:r>
        <w:rPr>
          <w:rFonts w:cs="Times New Roman" w:hAnsi="Times New Roman" w:eastAsia="Times New Roman" w:ascii="Times New Roman"/>
          <w:b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guidance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Dixit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ug’16-N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v’16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FEM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1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eloped</w:t>
      </w:r>
      <w:r>
        <w:rPr>
          <w:rFonts w:cs="Times New Roman" w:hAnsi="Times New Roman" w:eastAsia="Times New Roman" w:ascii="Times New Roman"/>
          <w:spacing w:val="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7"/>
          <w:w w:val="9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5"/>
          <w:sz w:val="20"/>
          <w:szCs w:val="20"/>
        </w:rPr>
        <w:t>TLAB</w:t>
      </w:r>
      <w:r>
        <w:rPr>
          <w:rFonts w:cs="Times New Roman" w:hAnsi="Times New Roman" w:eastAsia="Times New Roman" w:ascii="Times New Roman"/>
          <w:b/>
          <w:spacing w:val="11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noded</w:t>
      </w:r>
      <w:r>
        <w:rPr>
          <w:rFonts w:cs="Times New Roman" w:hAnsi="Times New Roman" w:eastAsia="Times New Roman" w:ascii="Times New Roman"/>
          <w:spacing w:val="4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element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mitian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conti</w:t>
      </w:r>
      <w:r>
        <w:rPr>
          <w:rFonts w:cs="Times New Roman" w:hAnsi="Times New Roman" w:eastAsia="Times New Roman" w:ascii="Times New Roman"/>
          <w:spacing w:val="-2"/>
          <w:w w:val="11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uous</w:t>
      </w:r>
      <w:r>
        <w:rPr>
          <w:rFonts w:cs="Times New Roman" w:hAnsi="Times New Roman" w:eastAsia="Times New Roman" w:ascii="Times New Roman"/>
          <w:spacing w:val="-23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shape</w:t>
      </w:r>
      <w:r>
        <w:rPr>
          <w:rFonts w:cs="Times New Roman" w:hAnsi="Times New Roman" w:eastAsia="Times New Roman" w:ascii="Times New Roman"/>
          <w:spacing w:val="31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function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0"/>
          <w:szCs w:val="20"/>
        </w:rPr>
        <w:t>gauss</w:t>
      </w:r>
      <w:r>
        <w:rPr>
          <w:rFonts w:cs="Times New Roman" w:hAnsi="Times New Roman" w:eastAsia="Times New Roman" w:ascii="Times New Roman"/>
          <w:spacing w:val="-4"/>
          <w:w w:val="11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point</w:t>
      </w:r>
      <w:r>
        <w:rPr>
          <w:rFonts w:cs="Times New Roman" w:hAnsi="Times New Roman" w:eastAsia="Times New Roman" w:ascii="Times New Roman"/>
          <w:spacing w:val="-3"/>
          <w:w w:val="108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eigen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alue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natu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frequency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beam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quad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atic</w:t>
      </w:r>
      <w:r>
        <w:rPr>
          <w:rFonts w:cs="Times New Roman" w:hAnsi="Times New Roman" w:eastAsia="Times New Roman" w:ascii="Times New Roman"/>
          <w:spacing w:val="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iation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cross</w:t>
      </w:r>
      <w:r>
        <w:rPr>
          <w:rFonts w:cs="Times New Roman" w:hAnsi="Times New Roman" w:eastAsia="Times New Roman" w:ascii="Times New Roman"/>
          <w:spacing w:val="7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spacing w:val="-13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0"/>
          <w:szCs w:val="20"/>
        </w:rPr>
        <w:t>area.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"/>
        <w:ind w:left="124"/>
      </w:pP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Axisymmetric</w:t>
      </w:r>
      <w:r>
        <w:rPr>
          <w:rFonts w:cs="Times New Roman" w:hAnsi="Times New Roman" w:eastAsia="Times New Roman" w:ascii="Times New Roman"/>
          <w:b/>
          <w:spacing w:val="-12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Stea</w:t>
      </w:r>
      <w:r>
        <w:rPr>
          <w:rFonts w:cs="Times New Roman" w:hAnsi="Times New Roman" w:eastAsia="Times New Roman" w:ascii="Times New Roman"/>
          <w:b/>
          <w:spacing w:val="-3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15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State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Heat</w:t>
      </w:r>
      <w:r>
        <w:rPr>
          <w:rFonts w:cs="Times New Roman" w:hAnsi="Times New Roman" w:eastAsia="Times New Roman" w:ascii="Times New Roman"/>
          <w:b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Conduction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b/>
          <w:spacing w:val="-3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b/>
          <w:spacing w:val="12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oject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80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b/>
          <w:spacing w:val="0"/>
          <w:w w:val="8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6"/>
          <w:w w:val="8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0"/>
          <w:szCs w:val="20"/>
        </w:rPr>
        <w:t>Kanpur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2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guidance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Dixit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ug’16-N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v’16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eloped</w:t>
      </w:r>
      <w:r>
        <w:rPr>
          <w:rFonts w:cs="Times New Roman" w:hAnsi="Times New Roman" w:eastAsia="Times New Roman" w:ascii="Times New Roman"/>
          <w:spacing w:val="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7"/>
          <w:w w:val="9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5"/>
          <w:sz w:val="20"/>
          <w:szCs w:val="20"/>
        </w:rPr>
        <w:t>TLAB</w:t>
      </w:r>
      <w:r>
        <w:rPr>
          <w:rFonts w:cs="Times New Roman" w:hAnsi="Times New Roman" w:eastAsia="Times New Roman" w:ascii="Times New Roman"/>
          <w:b/>
          <w:spacing w:val="11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2D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angian</w:t>
      </w:r>
      <w:r>
        <w:rPr>
          <w:rFonts w:cs="Times New Roman" w:hAnsi="Times New Roman" w:eastAsia="Times New Roman" w:ascii="Times New Roman"/>
          <w:spacing w:val="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conti</w:t>
      </w:r>
      <w:r>
        <w:rPr>
          <w:rFonts w:cs="Times New Roman" w:hAnsi="Times New Roman" w:eastAsia="Times New Roman" w:ascii="Times New Roman"/>
          <w:spacing w:val="-2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uous</w:t>
      </w:r>
      <w:r>
        <w:rPr>
          <w:rFonts w:cs="Times New Roman" w:hAnsi="Times New Roman" w:eastAsia="Times New Roman" w:ascii="Times New Roman"/>
          <w:spacing w:val="5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noded</w:t>
      </w:r>
      <w:r>
        <w:rPr>
          <w:rFonts w:cs="Times New Roman" w:hAnsi="Times New Roman" w:eastAsia="Times New Roman" w:ascii="Times New Roman"/>
          <w:spacing w:val="-1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iangular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element</w:t>
      </w:r>
      <w:r>
        <w:rPr>
          <w:rFonts w:cs="Times New Roman" w:hAnsi="Times New Roman" w:eastAsia="Times New Roman" w:ascii="Times New Roman"/>
          <w:spacing w:val="-1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total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-30"/>
          <w:w w:val="109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1"/>
        <w:ind w:left="316" w:right="356"/>
      </w:pP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Symbol</w:t>
      </w:r>
      <w:r>
        <w:rPr>
          <w:rFonts w:cs="Times New Roman" w:hAnsi="Times New Roman" w:eastAsia="Times New Roman" w:ascii="Times New Roman"/>
          <w:b/>
          <w:spacing w:val="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identification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2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b/>
          <w:spacing w:val="-3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b/>
          <w:spacing w:val="12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oject,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80"/>
          <w:sz w:val="20"/>
          <w:szCs w:val="20"/>
        </w:rPr>
        <w:t>IIT</w:t>
      </w:r>
      <w:r>
        <w:rPr>
          <w:rFonts w:cs="Times New Roman" w:hAnsi="Times New Roman" w:eastAsia="Times New Roman" w:ascii="Times New Roman"/>
          <w:b/>
          <w:spacing w:val="15"/>
          <w:w w:val="8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0"/>
          <w:szCs w:val="20"/>
        </w:rPr>
        <w:t>Kanpur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318" w:right="37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guidance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Pu</w:t>
      </w:r>
      <w:r>
        <w:rPr>
          <w:rFonts w:cs="Times New Roman" w:hAnsi="Times New Roman" w:eastAsia="Times New Roman" w:ascii="Times New Roman"/>
          <w:spacing w:val="3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ushottam</w:t>
      </w:r>
      <w:r>
        <w:rPr>
          <w:rFonts w:cs="Times New Roman" w:hAnsi="Times New Roman" w:eastAsia="Times New Roman" w:ascii="Times New Roman"/>
          <w:spacing w:val="1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ug’17-Present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math/t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symbols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handw</w:t>
      </w:r>
      <w:r>
        <w:rPr>
          <w:rFonts w:cs="Times New Roman" w:hAnsi="Times New Roman" w:eastAsia="Times New Roman" w:ascii="Times New Roman"/>
          <w:spacing w:val="3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itten</w:t>
      </w:r>
      <w:r>
        <w:rPr>
          <w:rFonts w:cs="Times New Roman" w:hAnsi="Times New Roman" w:eastAsia="Times New Roman" w:ascii="Times New Roman"/>
          <w:spacing w:val="4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8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too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8"/>
          <w:w w:val="12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combination,</w:t>
      </w:r>
      <w:r>
        <w:rPr>
          <w:rFonts w:cs="Times New Roman" w:hAnsi="Times New Roman" w:eastAsia="Times New Roman" w:ascii="Times New Roman"/>
          <w:spacing w:val="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spacing w:val="-5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symbol.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12"/>
        <w:ind w:left="318" w:right="358"/>
      </w:pP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Design</w:t>
      </w:r>
      <w:r>
        <w:rPr>
          <w:rFonts w:cs="Times New Roman" w:hAnsi="Times New Roman" w:eastAsia="Times New Roman" w:ascii="Times New Roman"/>
          <w:b/>
          <w:spacing w:val="-2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1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6"/>
          <w:sz w:val="20"/>
          <w:szCs w:val="20"/>
        </w:rPr>
        <w:t>heme</w:t>
      </w:r>
      <w:r>
        <w:rPr>
          <w:rFonts w:cs="Times New Roman" w:hAnsi="Times New Roman" w:eastAsia="Times New Roman" w:ascii="Times New Roman"/>
          <w:b/>
          <w:spacing w:val="-2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interpreter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b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CS61A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b/>
          <w:spacing w:val="-3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1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b/>
          <w:spacing w:val="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oject,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UC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Berkel</w:t>
      </w:r>
      <w:r>
        <w:rPr>
          <w:rFonts w:cs="Times New Roman" w:hAnsi="Times New Roman" w:eastAsia="Times New Roman" w:ascii="Times New Roman"/>
          <w:b/>
          <w:spacing w:val="-3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y(online)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1" w:lineRule="auto" w:line="249"/>
        <w:ind w:left="310" w:right="485" w:hanging="199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eloped</w:t>
      </w:r>
      <w:r>
        <w:rPr>
          <w:rFonts w:cs="Times New Roman" w:hAnsi="Times New Roman" w:eastAsia="Times New Roman" w:ascii="Times New Roman"/>
          <w:spacing w:val="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inte</w:t>
      </w:r>
      <w:r>
        <w:rPr>
          <w:rFonts w:cs="Times New Roman" w:hAnsi="Times New Roman" w:eastAsia="Times New Roman" w:ascii="Times New Roman"/>
          <w:spacing w:val="6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preter</w:t>
      </w:r>
      <w:r>
        <w:rPr>
          <w:rFonts w:cs="Times New Roman" w:hAnsi="Times New Roman" w:eastAsia="Times New Roman" w:ascii="Times New Roman"/>
          <w:spacing w:val="3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subset</w:t>
      </w:r>
      <w:r>
        <w:rPr>
          <w:rFonts w:cs="Times New Roman" w:hAnsi="Times New Roman" w:eastAsia="Times New Roman" w:ascii="Times New Roman"/>
          <w:spacing w:val="-3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1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4"/>
          <w:sz w:val="20"/>
          <w:szCs w:val="20"/>
        </w:rPr>
        <w:t>heme</w:t>
      </w:r>
      <w:r>
        <w:rPr>
          <w:rFonts w:cs="Times New Roman" w:hAnsi="Times New Roman" w:eastAsia="Times New Roman" w:ascii="Times New Roman"/>
          <w:b/>
          <w:spacing w:val="12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language</w:t>
      </w:r>
      <w:r>
        <w:rPr>
          <w:rFonts w:cs="Times New Roman" w:hAnsi="Times New Roman" w:eastAsia="Times New Roman" w:ascii="Times New Roman"/>
          <w:spacing w:val="-9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Python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4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project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concludes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aphics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challenge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produce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recursi</w:t>
      </w:r>
      <w:r>
        <w:rPr>
          <w:rFonts w:cs="Times New Roman" w:hAnsi="Times New Roman" w:eastAsia="Times New Roman" w:ascii="Times New Roman"/>
          <w:spacing w:val="-6"/>
          <w:w w:val="11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spacing w:val="11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8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4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lines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Scheme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languag</w:t>
      </w:r>
      <w:r>
        <w:rPr>
          <w:rFonts w:cs="Times New Roman" w:hAnsi="Times New Roman" w:eastAsia="Times New Roman" w:ascii="Times New Roman"/>
          <w:spacing w:val="-3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239"/>
      </w:pPr>
      <w:r>
        <w:pict>
          <v:group style="position:absolute;margin-left:25.2pt;margin-top:0.609125pt;width:550.852pt;height:17.38pt;mso-position-horizontal-relative:page;mso-position-vertical-relative:paragraph;z-index:-156" coordorigin="504,12" coordsize="11017,348">
            <v:shape style="position:absolute;left:504;top:12;width:11017;height:348" coordorigin="504,12" coordsize="11017,348" path="m504,360l11521,360,11521,12,504,12,504,360xe" filled="t" fillcolor="#8C8C8C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FFFFFF"/>
          <w:spacing w:val="0"/>
          <w:w w:val="9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94"/>
          <w:sz w:val="20"/>
          <w:szCs w:val="20"/>
        </w:rPr>
        <w:t>ECHNICAL</w:t>
      </w:r>
      <w:r>
        <w:rPr>
          <w:rFonts w:cs="Times New Roman" w:hAnsi="Times New Roman" w:eastAsia="Times New Roman" w:ascii="Times New Roman"/>
          <w:b/>
          <w:color w:val="FFFFFF"/>
          <w:spacing w:val="14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KILLS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ogramming</w:t>
      </w:r>
      <w:r>
        <w:rPr>
          <w:rFonts w:cs="Times New Roman" w:hAnsi="Times New Roman" w:eastAsia="Times New Roman" w:ascii="Times New Roman"/>
          <w:b/>
          <w:spacing w:val="-8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Langu</w:t>
      </w:r>
      <w:r>
        <w:rPr>
          <w:rFonts w:cs="Times New Roman" w:hAnsi="Times New Roman" w:eastAsia="Times New Roman" w:ascii="Times New Roman"/>
          <w:b/>
          <w:spacing w:val="-2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e:</w:t>
      </w:r>
      <w:r>
        <w:rPr>
          <w:rFonts w:cs="Times New Roman" w:hAnsi="Times New Roman" w:eastAsia="Times New Roman" w:ascii="Times New Roman"/>
          <w:b/>
          <w:spacing w:val="37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Python,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C/C++,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4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6"/>
          <w:w w:val="92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HTML/CS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an-95,</w:t>
      </w:r>
      <w:r>
        <w:rPr>
          <w:rFonts w:cs="Times New Roman" w:hAnsi="Times New Roman" w:eastAsia="Times New Roman" w:ascii="Times New Roman"/>
          <w:spacing w:val="3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Schem</w:t>
      </w:r>
      <w:r>
        <w:rPr>
          <w:rFonts w:cs="Times New Roman" w:hAnsi="Times New Roman" w:eastAsia="Times New Roman" w:ascii="Times New Roman"/>
          <w:spacing w:val="-3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7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Logic.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1"/>
      </w:pPr>
      <w:r>
        <w:pict>
          <v:group style="position:absolute;margin-left:25.2pt;margin-top:13.2469pt;width:550.852pt;height:17.38pt;mso-position-horizontal-relative:page;mso-position-vertical-relative:paragraph;z-index:-155" coordorigin="504,265" coordsize="11017,348">
            <v:shape style="position:absolute;left:504;top:265;width:11017;height:348" coordorigin="504,265" coordsize="11017,348" path="m504,613l11521,613,11521,265,504,265,504,613xe" filled="t" fillcolor="#8C8C8C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Software:</w:t>
      </w:r>
      <w:r>
        <w:rPr>
          <w:rFonts w:cs="Times New Roman" w:hAnsi="Times New Roman" w:eastAsia="Times New Roman" w:ascii="Times New Roman"/>
          <w:b/>
          <w:spacing w:val="1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Solid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ANSY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AB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3"/>
          <w:w w:val="9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TLA</w:t>
      </w:r>
      <w:r>
        <w:rPr>
          <w:rFonts w:cs="Times New Roman" w:hAnsi="Times New Roman" w:eastAsia="Times New Roman" w:ascii="Times New Roman"/>
          <w:spacing w:val="-4"/>
          <w:w w:val="9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5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eX,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utoCA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Creo-</w:t>
      </w:r>
      <w:r>
        <w:rPr>
          <w:rFonts w:cs="Times New Roman" w:hAnsi="Times New Roman" w:eastAsia="Times New Roman" w:ascii="Times New Roman"/>
          <w:spacing w:val="-9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amet</w:t>
      </w:r>
      <w:r>
        <w:rPr>
          <w:rFonts w:cs="Times New Roman" w:hAnsi="Times New Roman" w:eastAsia="Times New Roman" w:ascii="Times New Roman"/>
          <w:spacing w:val="3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8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Git.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7"/>
        <w:ind w:left="239"/>
      </w:pP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OURSES</w:t>
      </w:r>
      <w:r>
        <w:rPr>
          <w:rFonts w:cs="Times New Roman" w:hAnsi="Times New Roman" w:eastAsia="Times New Roman" w:ascii="Times New Roman"/>
          <w:b/>
          <w:color w:val="FFFFF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NDE</w:t>
      </w:r>
      <w:r>
        <w:rPr>
          <w:rFonts w:cs="Times New Roman" w:hAnsi="Times New Roman" w:eastAsia="Times New Roman" w:ascii="Times New Roman"/>
          <w:b/>
          <w:color w:val="FFFFFF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FFFFFF"/>
          <w:spacing w:val="-18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AKEN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b/>
          <w:spacing w:val="-2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hanical</w:t>
      </w:r>
      <w:r>
        <w:rPr>
          <w:rFonts w:cs="Times New Roman" w:hAnsi="Times New Roman" w:eastAsia="Times New Roman" w:ascii="Times New Roman"/>
          <w:b/>
          <w:spacing w:val="-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Engineering:</w:t>
      </w:r>
      <w:r>
        <w:rPr>
          <w:rFonts w:cs="Times New Roman" w:hAnsi="Times New Roman" w:eastAsia="Times New Roman" w:ascii="Times New Roman"/>
          <w:b/>
          <w:spacing w:val="1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Strength</w:t>
      </w:r>
      <w:r>
        <w:rPr>
          <w:rFonts w:cs="Times New Roman" w:hAnsi="Times New Roman" w:eastAsia="Times New Roman" w:ascii="Times New Roman"/>
          <w:spacing w:val="1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ial,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Solid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Mechanic</w:t>
      </w:r>
      <w:r>
        <w:rPr>
          <w:rFonts w:cs="Times New Roman" w:hAnsi="Times New Roman" w:eastAsia="Times New Roman" w:ascii="Times New Roman"/>
          <w:spacing w:val="-3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Molecular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Dynamics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2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ulation</w:t>
      </w:r>
      <w:r>
        <w:rPr>
          <w:rFonts w:cs="Times New Roman" w:hAnsi="Times New Roman" w:eastAsia="Times New Roman" w:ascii="Times New Roman"/>
          <w:spacing w:val="-3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Finite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Element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31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Method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(Linea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Non-linear),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ation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Conti</w:t>
      </w:r>
      <w:r>
        <w:rPr>
          <w:rFonts w:cs="Times New Roman" w:hAnsi="Times New Roman" w:eastAsia="Times New Roman" w:ascii="Times New Roman"/>
          <w:spacing w:val="-2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uous</w:t>
      </w:r>
      <w:r>
        <w:rPr>
          <w:rFonts w:cs="Times New Roman" w:hAnsi="Times New Roman" w:eastAsia="Times New Roman" w:ascii="Times New Roman"/>
          <w:spacing w:val="-22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Systems</w:t>
      </w:r>
      <w:r>
        <w:rPr>
          <w:rFonts w:cs="Times New Roman" w:hAnsi="Times New Roman" w:eastAsia="Times New Roman" w:ascii="Times New Roman"/>
          <w:spacing w:val="19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,2D),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ance</w:t>
      </w:r>
      <w:r>
        <w:rPr>
          <w:rFonts w:cs="Times New Roman" w:hAnsi="Times New Roman" w:eastAsia="Times New Roman" w:ascii="Times New Roman"/>
          <w:spacing w:val="7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Dynamic</w:t>
      </w:r>
      <w:r>
        <w:rPr>
          <w:rFonts w:cs="Times New Roman" w:hAnsi="Times New Roman" w:eastAsia="Times New Roman" w:ascii="Times New Roman"/>
          <w:spacing w:val="-3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 w:lineRule="auto" w:line="249"/>
        <w:ind w:left="310" w:right="563" w:hanging="199"/>
        <w:sectPr>
          <w:pgSz w:w="11920" w:h="16840"/>
          <w:pgMar w:top="100" w:bottom="280" w:left="380" w:right="340"/>
        </w:sectPr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7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b/>
          <w:spacing w:val="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9"/>
          <w:sz w:val="20"/>
          <w:szCs w:val="20"/>
        </w:rPr>
        <w:t>Science</w:t>
      </w:r>
      <w:r>
        <w:rPr>
          <w:rFonts w:cs="Times New Roman" w:hAnsi="Times New Roman" w:eastAsia="Times New Roman" w:ascii="Times New Roman"/>
          <w:b/>
          <w:spacing w:val="-4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b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Engineering:</w:t>
      </w:r>
      <w:r>
        <w:rPr>
          <w:rFonts w:cs="Times New Roman" w:hAnsi="Times New Roman" w:eastAsia="Times New Roman" w:ascii="Times New Roman"/>
          <w:b/>
          <w:spacing w:val="1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Lea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ning(CS771A,</w:t>
      </w:r>
      <w:r>
        <w:rPr>
          <w:rFonts w:cs="Times New Roman" w:hAnsi="Times New Roman" w:eastAsia="Times New Roman" w:ascii="Times New Roman"/>
          <w:spacing w:val="9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IITK(</w:t>
      </w:r>
      <w:r>
        <w:rPr>
          <w:rFonts w:cs="Times New Roman" w:hAnsi="Times New Roman" w:eastAsia="Times New Roman" w:ascii="Times New Roman"/>
          <w:spacing w:val="-6"/>
          <w:w w:val="9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udit)),</w:t>
      </w:r>
      <w:r>
        <w:rPr>
          <w:rFonts w:cs="Times New Roman" w:hAnsi="Times New Roman" w:eastAsia="Times New Roman" w:ascii="Times New Roman"/>
          <w:spacing w:val="17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ucture</w:t>
      </w:r>
      <w:r>
        <w:rPr>
          <w:rFonts w:cs="Times New Roman" w:hAnsi="Times New Roman" w:eastAsia="Times New Roman" w:ascii="Times New Roman"/>
          <w:spacing w:val="5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Algo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ithm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5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5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7"/>
          <w:w w:val="10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A(CS61</w:t>
      </w:r>
      <w:r>
        <w:rPr>
          <w:rFonts w:cs="Times New Roman" w:hAnsi="Times New Roman" w:eastAsia="Times New Roman" w:ascii="Times New Roman"/>
          <w:spacing w:val="-4"/>
          <w:w w:val="10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,UC</w:t>
      </w:r>
      <w:r>
        <w:rPr>
          <w:rFonts w:cs="Times New Roman" w:hAnsi="Times New Roman" w:eastAsia="Times New Roman" w:ascii="Times New Roman"/>
          <w:spacing w:val="-19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3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5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4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y(online)),</w:t>
      </w:r>
      <w:r>
        <w:rPr>
          <w:rFonts w:cs="Times New Roman" w:hAnsi="Times New Roman" w:eastAsia="Times New Roman" w:ascii="Times New Roman"/>
          <w:spacing w:val="15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3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ucture</w:t>
      </w:r>
      <w:r>
        <w:rPr>
          <w:rFonts w:cs="Times New Roman" w:hAnsi="Times New Roman" w:eastAsia="Times New Roman" w:ascii="Times New Roman"/>
          <w:spacing w:val="37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Inte</w:t>
      </w:r>
      <w:r>
        <w:rPr>
          <w:rFonts w:cs="Times New Roman" w:hAnsi="Times New Roman" w:eastAsia="Times New Roman" w:ascii="Times New Roman"/>
          <w:spacing w:val="6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pretation</w:t>
      </w:r>
      <w:r>
        <w:rPr>
          <w:rFonts w:cs="Times New Roman" w:hAnsi="Times New Roman" w:eastAsia="Times New Roman" w:ascii="Times New Roman"/>
          <w:spacing w:val="8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am(CS61</w:t>
      </w:r>
      <w:r>
        <w:rPr>
          <w:rFonts w:cs="Times New Roman" w:hAnsi="Times New Roman" w:eastAsia="Times New Roman" w:ascii="Times New Roman"/>
          <w:spacing w:val="-4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UC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3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9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4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y(online)),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Introduction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Algo</w:t>
      </w:r>
      <w:r>
        <w:rPr>
          <w:rFonts w:cs="Times New Roman" w:hAnsi="Times New Roman" w:eastAsia="Times New Roman" w:ascii="Times New Roman"/>
          <w:spacing w:val="3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ithms(6.006,</w:t>
      </w:r>
      <w:r>
        <w:rPr>
          <w:rFonts w:cs="Times New Roman" w:hAnsi="Times New Roman" w:eastAsia="Times New Roman" w:ascii="Times New Roman"/>
          <w:spacing w:val="5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MIT</w:t>
      </w:r>
      <w:r>
        <w:rPr>
          <w:rFonts w:cs="Times New Roman" w:hAnsi="Times New Roman" w:eastAsia="Times New Roman" w:ascii="Times New Roman"/>
          <w:spacing w:val="8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OCW),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spacing w:val="-8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spacing w:val="17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Enginee</w:t>
      </w:r>
      <w:r>
        <w:rPr>
          <w:rFonts w:cs="Times New Roman" w:hAnsi="Times New Roman" w:eastAsia="Times New Roman" w:ascii="Times New Roman"/>
          <w:spacing w:val="3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ing(6.033,</w:t>
      </w:r>
      <w:r>
        <w:rPr>
          <w:rFonts w:cs="Times New Roman" w:hAnsi="Times New Roman" w:eastAsia="Times New Roman" w:ascii="Times New Roman"/>
          <w:spacing w:val="-25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MIT</w:t>
      </w:r>
      <w:r>
        <w:rPr>
          <w:rFonts w:cs="Times New Roman" w:hAnsi="Times New Roman" w:eastAsia="Times New Roman" w:ascii="Times New Roman"/>
          <w:spacing w:val="8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OCW),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Ope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ating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System(CS140,</w:t>
      </w:r>
      <w:r>
        <w:rPr>
          <w:rFonts w:cs="Times New Roman" w:hAnsi="Times New Roman" w:eastAsia="Times New Roman" w:ascii="Times New Roman"/>
          <w:spacing w:val="38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Stan</w:t>
      </w:r>
      <w:r>
        <w:rPr>
          <w:rFonts w:cs="Times New Roman" w:hAnsi="Times New Roman" w:eastAsia="Times New Roman" w:ascii="Times New Roman"/>
          <w:spacing w:val="-6"/>
          <w:w w:val="10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ord(online)),</w:t>
      </w:r>
      <w:r>
        <w:rPr>
          <w:rFonts w:cs="Times New Roman" w:hAnsi="Times New Roman" w:eastAsia="Times New Roman" w:ascii="Times New Roman"/>
          <w:spacing w:val="-2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Computation(6.045,</w:t>
      </w:r>
      <w:r>
        <w:rPr>
          <w:rFonts w:cs="Times New Roman" w:hAnsi="Times New Roman" w:eastAsia="Times New Roman" w:ascii="Times New Roman"/>
          <w:spacing w:val="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MIT</w:t>
      </w:r>
      <w:r>
        <w:rPr>
          <w:rFonts w:cs="Times New Roman" w:hAnsi="Times New Roman" w:eastAsia="Times New Roman" w:ascii="Times New Roman"/>
          <w:spacing w:val="8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OCW).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0"/>
        <w:ind w:left="239"/>
      </w:pPr>
      <w:r>
        <w:pict>
          <v:group style="position:absolute;margin-left:25.2pt;margin-top:155.826pt;width:550.852pt;height:17.38pt;mso-position-horizontal-relative:page;mso-position-vertical-relative:page;z-index:-153" coordorigin="504,3117" coordsize="11017,348">
            <v:shape style="position:absolute;left:504;top:3117;width:11017;height:348" coordorigin="504,3117" coordsize="11017,348" path="m504,3464l11521,3464,11521,3117,504,3117,504,3464xe" filled="t" fillcolor="#8C8C8C" stroked="f">
              <v:path arrowok="t"/>
              <v:fill/>
            </v:shape>
            <w10:wrap type="none"/>
          </v:group>
        </w:pict>
      </w:r>
      <w:r>
        <w:pict>
          <v:group style="position:absolute;margin-left:25.2pt;margin-top:10.8pt;width:550.852pt;height:17.38pt;mso-position-horizontal-relative:page;mso-position-vertical-relative:page;z-index:-154" coordorigin="504,216" coordsize="11017,348">
            <v:shape style="position:absolute;left:504;top:216;width:11017;height:348" coordorigin="504,216" coordsize="11017,348" path="m504,564l11521,564,11521,216,504,216,504,564xe" filled="t" fillcolor="#8C8C8C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TUDENT</w:t>
      </w:r>
      <w:r>
        <w:rPr>
          <w:rFonts w:cs="Times New Roman" w:hAnsi="Times New Roman" w:eastAsia="Times New Roman" w:ascii="Times New Roman"/>
          <w:b/>
          <w:color w:val="FFFFFF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color w:val="FFFFFF"/>
          <w:spacing w:val="-1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VERNANCE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50"/>
        <w:ind w:left="316" w:right="156"/>
      </w:pP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Depa</w:t>
      </w:r>
      <w:r>
        <w:rPr>
          <w:rFonts w:cs="Times New Roman" w:hAnsi="Times New Roman" w:eastAsia="Times New Roman" w:ascii="Times New Roman"/>
          <w:b/>
          <w:spacing w:val="4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tment</w:t>
      </w:r>
      <w:r>
        <w:rPr>
          <w:rFonts w:cs="Times New Roman" w:hAnsi="Times New Roman" w:eastAsia="Times New Roman" w:ascii="Times New Roman"/>
          <w:b/>
          <w:spacing w:val="-15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Placement</w:t>
      </w:r>
      <w:r>
        <w:rPr>
          <w:rFonts w:cs="Times New Roman" w:hAnsi="Times New Roman" w:eastAsia="Times New Roman" w:ascii="Times New Roman"/>
          <w:b/>
          <w:spacing w:val="37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Moderator</w:t>
      </w:r>
      <w:r>
        <w:rPr>
          <w:rFonts w:cs="Times New Roman" w:hAnsi="Times New Roman" w:eastAsia="Times New Roman" w:ascii="Times New Roman"/>
          <w:b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(ME)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80"/>
          <w:sz w:val="20"/>
          <w:szCs w:val="20"/>
        </w:rPr>
        <w:t>IIT</w:t>
      </w:r>
      <w:r>
        <w:rPr>
          <w:rFonts w:cs="Times New Roman" w:hAnsi="Times New Roman" w:eastAsia="Times New Roman" w:ascii="Times New Roman"/>
          <w:b/>
          <w:spacing w:val="15"/>
          <w:w w:val="8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0"/>
          <w:szCs w:val="20"/>
        </w:rPr>
        <w:t>Kanpur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318" w:right="176"/>
      </w:pP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Student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Placement</w:t>
      </w:r>
      <w:r>
        <w:rPr>
          <w:rFonts w:cs="Times New Roman" w:hAnsi="Times New Roman" w:eastAsia="Times New Roman" w:ascii="Times New Roman"/>
          <w:spacing w:val="7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Office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y’17-Present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7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member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3-tier</w:t>
      </w:r>
      <w:r>
        <w:rPr>
          <w:rFonts w:cs="Times New Roman" w:hAnsi="Times New Roman" w:eastAsia="Times New Roman" w:ascii="Times New Roman"/>
          <w:b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team</w:t>
      </w:r>
      <w:r>
        <w:rPr>
          <w:rFonts w:cs="Times New Roman" w:hAnsi="Times New Roman" w:eastAsia="Times New Roman" w:ascii="Times New Roman"/>
          <w:b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120</w:t>
      </w:r>
      <w:r>
        <w:rPr>
          <w:rFonts w:cs="Times New Roman" w:hAnsi="Times New Roman" w:eastAsia="Times New Roman" w:ascii="Times New Roman"/>
          <w:b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membe</w:t>
      </w:r>
      <w:r>
        <w:rPr>
          <w:rFonts w:cs="Times New Roman" w:hAnsi="Times New Roman" w:eastAsia="Times New Roman" w:ascii="Times New Roman"/>
          <w:b/>
          <w:spacing w:val="-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4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8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acilitate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placements</w:t>
      </w:r>
      <w:r>
        <w:rPr>
          <w:rFonts w:cs="Times New Roman" w:hAnsi="Times New Roman" w:eastAsia="Times New Roman" w:ascii="Times New Roman"/>
          <w:spacing w:val="-1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1200+</w:t>
      </w:r>
      <w:r>
        <w:rPr>
          <w:rFonts w:cs="Times New Roman" w:hAnsi="Times New Roman" w:eastAsia="Times New Roman" w:ascii="Times New Roman"/>
          <w:b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aduating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student</w:t>
      </w:r>
      <w:r>
        <w:rPr>
          <w:rFonts w:cs="Times New Roman" w:hAnsi="Times New Roman" w:eastAsia="Times New Roman" w:ascii="Times New Roman"/>
          <w:spacing w:val="-3"/>
          <w:w w:val="11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eloping</w:t>
      </w:r>
      <w:r>
        <w:rPr>
          <w:rFonts w:cs="Times New Roman" w:hAnsi="Times New Roman" w:eastAsia="Times New Roman" w:ascii="Times New Roman"/>
          <w:spacing w:val="9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strengthening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contact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400+</w:t>
      </w:r>
      <w:r>
        <w:rPr>
          <w:rFonts w:cs="Times New Roman" w:hAnsi="Times New Roman" w:eastAsia="Times New Roman" w:ascii="Times New Roman"/>
          <w:b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core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companies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viting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upcoming</w:t>
      </w:r>
      <w:r>
        <w:rPr>
          <w:rFonts w:cs="Times New Roman" w:hAnsi="Times New Roman" w:eastAsia="Times New Roman" w:ascii="Times New Roman"/>
          <w:spacing w:val="-1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placement</w:t>
      </w:r>
      <w:r>
        <w:rPr>
          <w:rFonts w:cs="Times New Roman" w:hAnsi="Times New Roman" w:eastAsia="Times New Roman" w:ascii="Times New Roman"/>
          <w:spacing w:val="1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session.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1"/>
      </w:pP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Responsi</w:t>
      </w:r>
      <w:r>
        <w:rPr>
          <w:rFonts w:cs="Times New Roman" w:hAnsi="Times New Roman" w:eastAsia="Times New Roman" w:ascii="Times New Roman"/>
          <w:spacing w:val="-5"/>
          <w:w w:val="11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20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guiding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helping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mechanical</w:t>
      </w:r>
      <w:r>
        <w:rPr>
          <w:rFonts w:cs="Times New Roman" w:hAnsi="Times New Roman" w:eastAsia="Times New Roman" w:ascii="Times New Roman"/>
          <w:spacing w:val="-1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enginee</w:t>
      </w:r>
      <w:r>
        <w:rPr>
          <w:rFonts w:cs="Times New Roman" w:hAnsi="Times New Roman" w:eastAsia="Times New Roman" w:ascii="Times New Roman"/>
          <w:spacing w:val="3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spacing w:val="-12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students</w:t>
      </w:r>
      <w:r>
        <w:rPr>
          <w:rFonts w:cs="Times New Roman" w:hAnsi="Times New Roman" w:eastAsia="Times New Roman" w:ascii="Times New Roman"/>
          <w:spacing w:val="19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placement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prepa</w:t>
      </w:r>
      <w:r>
        <w:rPr>
          <w:rFonts w:cs="Times New Roman" w:hAnsi="Times New Roman" w:eastAsia="Times New Roman" w:ascii="Times New Roman"/>
          <w:spacing w:val="-2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ation.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41"/>
        <w:ind w:left="316" w:right="156"/>
      </w:pP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5"/>
          <w:sz w:val="20"/>
          <w:szCs w:val="20"/>
        </w:rPr>
        <w:t>Administrator</w:t>
      </w:r>
      <w:r>
        <w:rPr>
          <w:rFonts w:cs="Times New Roman" w:hAnsi="Times New Roman" w:eastAsia="Times New Roman" w:ascii="Times New Roman"/>
          <w:b/>
          <w:spacing w:val="0"/>
          <w:w w:val="105"/>
          <w:sz w:val="20"/>
          <w:szCs w:val="20"/>
        </w:rPr>
        <w:t>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14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80"/>
          <w:sz w:val="20"/>
          <w:szCs w:val="20"/>
        </w:rPr>
        <w:t>IIT</w:t>
      </w:r>
      <w:r>
        <w:rPr>
          <w:rFonts w:cs="Times New Roman" w:hAnsi="Times New Roman" w:eastAsia="Times New Roman" w:ascii="Times New Roman"/>
          <w:b/>
          <w:spacing w:val="15"/>
          <w:w w:val="8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0"/>
          <w:szCs w:val="20"/>
        </w:rPr>
        <w:t>Kanpur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318" w:right="176"/>
      </w:pP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Association</w:t>
      </w:r>
      <w:r>
        <w:rPr>
          <w:rFonts w:cs="Times New Roman" w:hAnsi="Times New Roman" w:eastAsia="Times New Roman" w:ascii="Times New Roman"/>
          <w:spacing w:val="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Mechanical</w:t>
      </w:r>
      <w:r>
        <w:rPr>
          <w:rFonts w:cs="Times New Roman" w:hAnsi="Times New Roman" w:eastAsia="Times New Roman" w:ascii="Times New Roman"/>
          <w:spacing w:val="-19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Engineers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8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uly’17-Present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maintenanc</w:t>
      </w:r>
      <w:r>
        <w:rPr>
          <w:rFonts w:cs="Times New Roman" w:hAnsi="Times New Roman" w:eastAsia="Times New Roman" w:ascii="Times New Roman"/>
          <w:spacing w:val="-3"/>
          <w:w w:val="11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8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planning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content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impr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online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presence</w:t>
      </w:r>
      <w:r>
        <w:rPr>
          <w:rFonts w:cs="Times New Roman" w:hAnsi="Times New Roman" w:eastAsia="Times New Roman" w:ascii="Times New Roman"/>
          <w:spacing w:val="-3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IIT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Kanpur</w:t>
      </w:r>
      <w:r>
        <w:rPr>
          <w:rFonts w:cs="Times New Roman" w:hAnsi="Times New Roman" w:eastAsia="Times New Roman" w:ascii="Times New Roman"/>
          <w:spacing w:val="-10"/>
          <w:w w:val="105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AME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ebsit</w:t>
      </w:r>
      <w:r>
        <w:rPr>
          <w:rFonts w:cs="Times New Roman" w:hAnsi="Times New Roman" w:eastAsia="Times New Roman" w:ascii="Times New Roman"/>
          <w:spacing w:val="-3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1"/>
      </w:pP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Connected</w:t>
      </w:r>
      <w:r>
        <w:rPr>
          <w:rFonts w:cs="Times New Roman" w:hAnsi="Times New Roman" w:eastAsia="Times New Roman" w:ascii="Times New Roman"/>
          <w:spacing w:val="-19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500+</w:t>
      </w:r>
      <w:r>
        <w:rPr>
          <w:rFonts w:cs="Times New Roman" w:hAnsi="Times New Roman" w:eastAsia="Times New Roman" w:ascii="Times New Roman"/>
          <w:b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students</w:t>
      </w:r>
      <w:r>
        <w:rPr>
          <w:rFonts w:cs="Times New Roman" w:hAnsi="Times New Roman" w:eastAsia="Times New Roman" w:ascii="Times New Roman"/>
          <w:spacing w:val="-2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mechanical</w:t>
      </w:r>
      <w:r>
        <w:rPr>
          <w:rFonts w:cs="Times New Roman" w:hAnsi="Times New Roman" w:eastAsia="Times New Roman" w:ascii="Times New Roman"/>
          <w:spacing w:val="1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enginee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spacing w:val="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officials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8"/>
          <w:w w:val="12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1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7"/>
          <w:w w:val="117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essors</w:t>
      </w:r>
      <w:r>
        <w:rPr>
          <w:rFonts w:cs="Times New Roman" w:hAnsi="Times New Roman" w:eastAsia="Times New Roman" w:ascii="Times New Roman"/>
          <w:spacing w:val="-26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mal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mean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1"/>
      </w:pP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Sta</w:t>
      </w:r>
      <w:r>
        <w:rPr>
          <w:rFonts w:cs="Times New Roman" w:hAnsi="Times New Roman" w:eastAsia="Times New Roman" w:ascii="Times New Roman"/>
          <w:spacing w:val="9"/>
          <w:w w:val="11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ted</w:t>
      </w:r>
      <w:r>
        <w:rPr>
          <w:rFonts w:cs="Times New Roman" w:hAnsi="Times New Roman" w:eastAsia="Times New Roman" w:ascii="Times New Roman"/>
          <w:spacing w:val="-27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plat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94"/>
          <w:sz w:val="20"/>
          <w:szCs w:val="20"/>
        </w:rPr>
        <w:t>AME</w:t>
      </w:r>
      <w:r>
        <w:rPr>
          <w:rFonts w:cs="Times New Roman" w:hAnsi="Times New Roman" w:eastAsia="Times New Roman" w:ascii="Times New Roman"/>
          <w:b/>
          <w:spacing w:val="11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Digital</w:t>
      </w:r>
      <w:r>
        <w:rPr>
          <w:rFonts w:cs="Times New Roman" w:hAnsi="Times New Roman" w:eastAsia="Times New Roman" w:ascii="Times New Roman"/>
          <w:b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Libra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ena</w:t>
      </w:r>
      <w:r>
        <w:rPr>
          <w:rFonts w:cs="Times New Roman" w:hAnsi="Times New Roman" w:eastAsia="Times New Roman" w:ascii="Times New Roman"/>
          <w:spacing w:val="-4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collabo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ation</w:t>
      </w:r>
      <w:r>
        <w:rPr>
          <w:rFonts w:cs="Times New Roman" w:hAnsi="Times New Roman" w:eastAsia="Times New Roman" w:ascii="Times New Roman"/>
          <w:spacing w:val="-2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academic</w:t>
      </w:r>
      <w:r>
        <w:rPr>
          <w:rFonts w:cs="Times New Roman" w:hAnsi="Times New Roman" w:eastAsia="Times New Roman" w:ascii="Times New Roman"/>
          <w:spacing w:val="-1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lite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ature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among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student</w:t>
      </w:r>
      <w:r>
        <w:rPr>
          <w:rFonts w:cs="Times New Roman" w:hAnsi="Times New Roman" w:eastAsia="Times New Roman" w:ascii="Times New Roman"/>
          <w:spacing w:val="-3"/>
          <w:w w:val="11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3"/>
        <w:ind w:left="239"/>
      </w:pPr>
      <w:r>
        <w:rPr>
          <w:rFonts w:cs="Times New Roman" w:hAnsi="Times New Roman" w:eastAsia="Times New Roman" w:ascii="Times New Roman"/>
          <w:b/>
          <w:color w:val="FFFFFF"/>
          <w:spacing w:val="0"/>
          <w:w w:val="9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96"/>
          <w:sz w:val="20"/>
          <w:szCs w:val="20"/>
        </w:rPr>
        <w:t>XTRA-CURRICULAR</w:t>
      </w:r>
      <w:r>
        <w:rPr>
          <w:rFonts w:cs="Times New Roman" w:hAnsi="Times New Roman" w:eastAsia="Times New Roman" w:ascii="Times New Roman"/>
          <w:b/>
          <w:color w:val="FFFFFF"/>
          <w:spacing w:val="12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CTIVITIES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8"/>
        <w:ind w:left="111"/>
      </w:pPr>
      <w:r>
        <w:rPr>
          <w:rFonts w:cs="Times New Roman" w:hAnsi="Times New Roman" w:eastAsia="Times New Roman" w:ascii="Times New Roman"/>
          <w:spacing w:val="0"/>
          <w:w w:val="118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58"/>
          <w:w w:val="11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0"/>
          <w:szCs w:val="20"/>
        </w:rPr>
        <w:t>Secured</w:t>
      </w:r>
      <w:r>
        <w:rPr>
          <w:rFonts w:cs="Times New Roman" w:hAnsi="Times New Roman" w:eastAsia="Times New Roman" w:ascii="Times New Roman"/>
          <w:spacing w:val="-23"/>
          <w:w w:val="11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4"/>
          <w:w w:val="158"/>
          <w:position w:val="7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7"/>
          <w:sz w:val="14"/>
          <w:szCs w:val="1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position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2"/>
          <w:w w:val="91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25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25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0"/>
          <w:position w:val="0"/>
          <w:sz w:val="20"/>
          <w:szCs w:val="20"/>
        </w:rPr>
        <w:t>hnical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Quiz</w:t>
      </w:r>
      <w:r>
        <w:rPr>
          <w:rFonts w:cs="Times New Roman" w:hAnsi="Times New Roman" w:eastAsia="Times New Roman" w:ascii="Times New Roman"/>
          <w:b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among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480+</w:t>
      </w:r>
      <w:r>
        <w:rPr>
          <w:rFonts w:cs="Times New Roman" w:hAnsi="Times New Roman" w:eastAsia="Times New Roman" w:ascii="Times New Roman"/>
          <w:b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students</w:t>
      </w:r>
      <w:r>
        <w:rPr>
          <w:rFonts w:cs="Times New Roman" w:hAnsi="Times New Roman" w:eastAsia="Times New Roman" w:ascii="Times New Roman"/>
          <w:spacing w:val="-2"/>
          <w:w w:val="11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Mad-Labs’12(an</w:t>
      </w:r>
      <w:r>
        <w:rPr>
          <w:rFonts w:cs="Times New Roman" w:hAnsi="Times New Roman" w:eastAsia="Times New Roman" w:ascii="Times New Roman"/>
          <w:spacing w:val="-2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ual</w:t>
      </w:r>
      <w:r>
        <w:rPr>
          <w:rFonts w:cs="Times New Roman" w:hAnsi="Times New Roman" w:eastAsia="Times New Roman" w:ascii="Times New Roman"/>
          <w:spacing w:val="-13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depa</w:t>
      </w:r>
      <w:r>
        <w:rPr>
          <w:rFonts w:cs="Times New Roman" w:hAnsi="Times New Roman" w:eastAsia="Times New Roman" w:ascii="Times New Roman"/>
          <w:spacing w:val="9"/>
          <w:w w:val="108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tmental</w:t>
      </w:r>
      <w:r>
        <w:rPr>
          <w:rFonts w:cs="Times New Roman" w:hAnsi="Times New Roman" w:eastAsia="Times New Roman" w:ascii="Times New Roman"/>
          <w:spacing w:val="33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technical</w:t>
      </w:r>
      <w:r>
        <w:rPr>
          <w:rFonts w:cs="Times New Roman" w:hAnsi="Times New Roman" w:eastAsia="Times New Roman" w:ascii="Times New Roman"/>
          <w:spacing w:val="8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83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esti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al)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310"/>
      </w:pPr>
      <w:r>
        <w:rPr>
          <w:rFonts w:cs="Times New Roman" w:hAnsi="Times New Roman" w:eastAsia="Times New Roman" w:ascii="Times New Roman"/>
          <w:b/>
          <w:spacing w:val="0"/>
          <w:w w:val="96"/>
          <w:sz w:val="20"/>
          <w:szCs w:val="20"/>
        </w:rPr>
        <w:t>LDRP-ITR</w:t>
      </w:r>
      <w:r>
        <w:rPr>
          <w:rFonts w:cs="Times New Roman" w:hAnsi="Times New Roman" w:eastAsia="Times New Roman" w:ascii="Times New Roman"/>
          <w:b/>
          <w:spacing w:val="7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1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12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arded</w:t>
      </w:r>
      <w:r>
        <w:rPr>
          <w:rFonts w:cs="Times New Roman" w:hAnsi="Times New Roman" w:eastAsia="Times New Roman" w:ascii="Times New Roman"/>
          <w:spacing w:val="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-4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b/>
          <w:spacing w:val="2"/>
          <w:w w:val="11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medal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Kaushal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Bh</w:t>
      </w:r>
      <w:r>
        <w:rPr>
          <w:rFonts w:cs="Times New Roman" w:hAnsi="Times New Roman" w:eastAsia="Times New Roman" w:ascii="Times New Roman"/>
          <w:spacing w:val="-4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vsar</w:t>
      </w:r>
      <w:r>
        <w:rPr>
          <w:rFonts w:cs="Times New Roman" w:hAnsi="Times New Roman" w:eastAsia="Times New Roman" w:ascii="Times New Roman"/>
          <w:spacing w:val="3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0"/>
          <w:szCs w:val="20"/>
        </w:rPr>
        <w:t>sam</w:t>
      </w:r>
      <w:r>
        <w:rPr>
          <w:rFonts w:cs="Times New Roman" w:hAnsi="Times New Roman" w:eastAsia="Times New Roman" w:ascii="Times New Roman"/>
          <w:spacing w:val="-3"/>
          <w:w w:val="11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5"/>
        <w:ind w:left="111"/>
      </w:pP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spacing w:val="-5"/>
          <w:w w:val="116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-26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20"/>
          <w:szCs w:val="20"/>
        </w:rPr>
        <w:t>2591</w:t>
      </w:r>
      <w:r>
        <w:rPr>
          <w:rFonts w:cs="Times New Roman" w:hAnsi="Times New Roman" w:eastAsia="Times New Roman" w:ascii="Times New Roman"/>
          <w:spacing w:val="0"/>
          <w:w w:val="116"/>
          <w:position w:val="7"/>
          <w:sz w:val="14"/>
          <w:szCs w:val="14"/>
        </w:rPr>
        <w:t>th</w:t>
      </w:r>
      <w:r>
        <w:rPr>
          <w:rFonts w:cs="Times New Roman" w:hAnsi="Times New Roman" w:eastAsia="Times New Roman" w:ascii="Times New Roman"/>
          <w:spacing w:val="28"/>
          <w:w w:val="116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SN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CK</w:t>
      </w:r>
      <w:r>
        <w:rPr>
          <w:rFonts w:cs="Times New Roman" w:hAnsi="Times New Roman" w:eastAsia="Times New Roman" w:ascii="Times New Roman"/>
          <w:b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wn’17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2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ual</w:t>
      </w:r>
      <w:r>
        <w:rPr>
          <w:rFonts w:cs="Times New Roman" w:hAnsi="Times New Roman" w:eastAsia="Times New Roman" w:ascii="Times New Roman"/>
          <w:spacing w:val="4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competiti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2"/>
          <w:w w:val="109"/>
          <w:position w:val="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0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amming</w:t>
      </w:r>
      <w:r>
        <w:rPr>
          <w:rFonts w:cs="Times New Roman" w:hAnsi="Times New Roman" w:eastAsia="Times New Roman" w:ascii="Times New Roman"/>
          <w:spacing w:val="-16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challenge</w:t>
      </w:r>
      <w:r>
        <w:rPr>
          <w:rFonts w:cs="Times New Roman" w:hAnsi="Times New Roman" w:eastAsia="Times New Roman" w:ascii="Times New Roman"/>
          <w:spacing w:val="16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position w:val="0"/>
          <w:sz w:val="20"/>
          <w:szCs w:val="20"/>
        </w:rPr>
        <w:t>CodeChef</w:t>
      </w:r>
      <w:r>
        <w:rPr>
          <w:rFonts w:cs="Times New Roman" w:hAnsi="Times New Roman" w:eastAsia="Times New Roman" w:ascii="Times New Roman"/>
          <w:b/>
          <w:spacing w:val="0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22000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team</w:t>
      </w:r>
      <w:r>
        <w:rPr>
          <w:rFonts w:cs="Times New Roman" w:hAnsi="Times New Roman" w:eastAsia="Times New Roman" w:ascii="Times New Roman"/>
          <w:spacing w:val="-3"/>
          <w:w w:val="116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ticipated</w:t>
      </w:r>
      <w:r>
        <w:rPr>
          <w:rFonts w:cs="Times New Roman" w:hAnsi="Times New Roman" w:eastAsia="Times New Roman" w:ascii="Times New Roman"/>
          <w:spacing w:val="6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X-Press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20"/>
          <w:szCs w:val="20"/>
        </w:rPr>
        <w:t>Presented</w:t>
      </w:r>
      <w:r>
        <w:rPr>
          <w:rFonts w:cs="Times New Roman" w:hAnsi="Times New Roman" w:eastAsia="Times New Roman" w:ascii="Times New Roman"/>
          <w:b/>
          <w:spacing w:val="-2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paper</w:t>
      </w:r>
      <w:r>
        <w:rPr>
          <w:rFonts w:cs="Times New Roman" w:hAnsi="Times New Roman" w:eastAsia="Times New Roman" w:ascii="Times New Roman"/>
          <w:b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Xenesis’13(an</w:t>
      </w:r>
      <w:r>
        <w:rPr>
          <w:rFonts w:cs="Times New Roman" w:hAnsi="Times New Roman" w:eastAsia="Times New Roman" w:ascii="Times New Roman"/>
          <w:b/>
          <w:spacing w:val="-2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ual</w:t>
      </w:r>
      <w:r>
        <w:rPr>
          <w:rFonts w:cs="Times New Roman" w:hAnsi="Times New Roman" w:eastAsia="Times New Roman" w:ascii="Times New Roman"/>
          <w:b/>
          <w:spacing w:val="5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inte</w:t>
      </w:r>
      <w:r>
        <w:rPr>
          <w:rFonts w:cs="Times New Roman" w:hAnsi="Times New Roman" w:eastAsia="Times New Roman" w:ascii="Times New Roman"/>
          <w:b/>
          <w:spacing w:val="-4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-collegiate</w:t>
      </w:r>
      <w:r>
        <w:rPr>
          <w:rFonts w:cs="Times New Roman" w:hAnsi="Times New Roman" w:eastAsia="Times New Roman" w:ascii="Times New Roman"/>
          <w:b/>
          <w:spacing w:val="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b/>
          <w:spacing w:val="-2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0"/>
          <w:sz w:val="20"/>
          <w:szCs w:val="20"/>
        </w:rPr>
        <w:t>hnical</w:t>
      </w:r>
      <w:r>
        <w:rPr>
          <w:rFonts w:cs="Times New Roman" w:hAnsi="Times New Roman" w:eastAsia="Times New Roman" w:ascii="Times New Roman"/>
          <w:b/>
          <w:spacing w:val="2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6"/>
          <w:sz w:val="20"/>
          <w:szCs w:val="20"/>
        </w:rPr>
        <w:t>esti</w:t>
      </w:r>
      <w:r>
        <w:rPr>
          <w:rFonts w:cs="Times New Roman" w:hAnsi="Times New Roman" w:eastAsia="Times New Roman" w:ascii="Times New Roman"/>
          <w:b/>
          <w:spacing w:val="-4"/>
          <w:w w:val="11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4"/>
          <w:sz w:val="20"/>
          <w:szCs w:val="20"/>
        </w:rPr>
        <w:t>al)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ticipated</w:t>
      </w:r>
      <w:r>
        <w:rPr>
          <w:rFonts w:cs="Times New Roman" w:hAnsi="Times New Roman" w:eastAsia="Times New Roman" w:ascii="Times New Roman"/>
          <w:spacing w:val="6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aper</w:t>
      </w:r>
      <w:r>
        <w:rPr>
          <w:rFonts w:cs="Times New Roman" w:hAnsi="Times New Roman" w:eastAsia="Times New Roman" w:ascii="Times New Roman"/>
          <w:b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2"/>
          <w:sz w:val="20"/>
          <w:szCs w:val="20"/>
        </w:rPr>
        <w:t>Presentation</w:t>
      </w:r>
      <w:r>
        <w:rPr>
          <w:rFonts w:cs="Times New Roman" w:hAnsi="Times New Roman" w:eastAsia="Times New Roman" w:ascii="Times New Roman"/>
          <w:b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presented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paper</w:t>
      </w:r>
      <w:r>
        <w:rPr>
          <w:rFonts w:cs="Times New Roman" w:hAnsi="Times New Roman" w:eastAsia="Times New Roman" w:ascii="Times New Roman"/>
          <w:spacing w:val="-2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reciprocating</w:t>
      </w:r>
      <w:r>
        <w:rPr>
          <w:rFonts w:cs="Times New Roman" w:hAnsi="Times New Roman" w:eastAsia="Times New Roman" w:ascii="Times New Roman"/>
          <w:spacing w:val="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cent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ifugal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pumps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Mad-Labs’12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Attended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automobile</w:t>
      </w:r>
      <w:r>
        <w:rPr>
          <w:rFonts w:cs="Times New Roman" w:hAnsi="Times New Roman" w:eastAsia="Times New Roman" w:ascii="Times New Roman"/>
          <w:spacing w:val="10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7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kshop</w:t>
      </w:r>
      <w:r>
        <w:rPr>
          <w:rFonts w:cs="Times New Roman" w:hAnsi="Times New Roman" w:eastAsia="Times New Roman" w:ascii="Times New Roman"/>
          <w:spacing w:val="7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ansmission,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aking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engine</w:t>
      </w:r>
      <w:r>
        <w:rPr>
          <w:rFonts w:cs="Times New Roman" w:hAnsi="Times New Roman" w:eastAsia="Times New Roman" w:ascii="Times New Roman"/>
          <w:spacing w:val="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emission</w:t>
      </w:r>
      <w:r>
        <w:rPr>
          <w:rFonts w:cs="Times New Roman" w:hAnsi="Times New Roman" w:eastAsia="Times New Roman" w:ascii="Times New Roman"/>
          <w:spacing w:val="-8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Xenesis’13.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1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9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Attended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Klo</w:t>
      </w:r>
      <w:r>
        <w:rPr>
          <w:rFonts w:cs="Times New Roman" w:hAnsi="Times New Roman" w:eastAsia="Times New Roman" w:ascii="Times New Roman"/>
          <w:b/>
          <w:spacing w:val="-4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kne</w:t>
      </w:r>
      <w:r>
        <w:rPr>
          <w:rFonts w:cs="Times New Roman" w:hAnsi="Times New Roman" w:eastAsia="Times New Roman" w:ascii="Times New Roman"/>
          <w:b/>
          <w:spacing w:val="-4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-Desma</w:t>
      </w:r>
      <w:r>
        <w:rPr>
          <w:rFonts w:cs="Times New Roman" w:hAnsi="Times New Roman" w:eastAsia="Times New Roman" w:ascii="Times New Roman"/>
          <w:b/>
          <w:spacing w:val="9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IGTR(Indo-German</w:t>
      </w:r>
      <w:r>
        <w:rPr>
          <w:rFonts w:cs="Times New Roman" w:hAnsi="Times New Roman" w:eastAsia="Times New Roman" w:ascii="Times New Roman"/>
          <w:b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ool</w:t>
      </w:r>
      <w:r>
        <w:rPr>
          <w:rFonts w:cs="Times New Roman" w:hAnsi="Times New Roman" w:eastAsia="Times New Roman" w:ascii="Times New Roman"/>
          <w:b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Room)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8"/>
          <w:w w:val="12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indust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ial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visit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LDRP-ITR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pgSz w:w="11920" w:h="16840"/>
      <w:pgMar w:top="160" w:bottom="280" w:left="380" w:right="5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hyperlink" Target="mailto:romil@iitk.ac.in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